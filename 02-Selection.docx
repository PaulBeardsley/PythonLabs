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F1913" w14:textId="77777777" w:rsidR="00D445D3" w:rsidRDefault="00985207" w:rsidP="00BA1902">
      <w:pPr>
        <w:pStyle w:val="Heading1"/>
        <w:rPr>
          <w:b/>
        </w:rPr>
      </w:pPr>
      <w:r w:rsidRPr="0063576E">
        <w:rPr>
          <w:b/>
        </w:rPr>
        <w:t>Chapter</w:t>
      </w:r>
      <w:r w:rsidR="00D445D3">
        <w:rPr>
          <w:b/>
        </w:rPr>
        <w:t xml:space="preserve"> 02</w:t>
      </w:r>
      <w:r w:rsidR="00831E10" w:rsidRPr="0063576E">
        <w:rPr>
          <w:b/>
        </w:rPr>
        <w:t xml:space="preserve"> </w:t>
      </w:r>
      <w:r w:rsidR="000C1518">
        <w:rPr>
          <w:b/>
        </w:rPr>
        <w:t>Selection Lab</w:t>
      </w:r>
      <w:r w:rsidR="006949F2" w:rsidRPr="0063576E">
        <w:rPr>
          <w:b/>
        </w:rPr>
        <w:br/>
      </w:r>
    </w:p>
    <w:p w14:paraId="0AB1B9F5" w14:textId="77777777" w:rsidR="00BA1902" w:rsidRPr="00BA1902" w:rsidRDefault="00BA1902" w:rsidP="00BA1902">
      <w:pPr>
        <w:pStyle w:val="Heading2"/>
        <w:rPr>
          <w:b/>
        </w:rPr>
      </w:pPr>
      <w:r w:rsidRPr="00BA1902">
        <w:rPr>
          <w:b/>
        </w:rPr>
        <w:t xml:space="preserve">Part 1 </w:t>
      </w:r>
      <w:r w:rsidRPr="00BA1902">
        <w:rPr>
          <w:b/>
        </w:rPr>
        <w:br/>
      </w:r>
    </w:p>
    <w:p w14:paraId="5F37AD7D" w14:textId="77777777" w:rsidR="00831E10" w:rsidRPr="00BA1902" w:rsidRDefault="00831E10" w:rsidP="00831E10">
      <w:pPr>
        <w:pStyle w:val="Heading2"/>
        <w:rPr>
          <w:b/>
        </w:rPr>
      </w:pPr>
      <w:r w:rsidRPr="00BA1902">
        <w:rPr>
          <w:b/>
        </w:rPr>
        <w:t xml:space="preserve">Objective </w:t>
      </w:r>
    </w:p>
    <w:p w14:paraId="76078B2B" w14:textId="77777777" w:rsidR="008E123B" w:rsidRDefault="008E123B" w:rsidP="008E123B">
      <w:pPr>
        <w:ind w:left="360"/>
      </w:pPr>
      <w:r>
        <w:t xml:space="preserve">In this lab you'll gain </w:t>
      </w:r>
      <w:r w:rsidR="000C1518">
        <w:t>the</w:t>
      </w:r>
      <w:r>
        <w:t xml:space="preserve"> experience </w:t>
      </w:r>
      <w:r w:rsidR="000C1518">
        <w:t>of using</w:t>
      </w:r>
      <w:r>
        <w:t xml:space="preserve"> conditional </w:t>
      </w:r>
      <w:r w:rsidR="00B569D0" w:rsidRPr="00B569D0">
        <w:rPr>
          <w:b/>
        </w:rPr>
        <w:t>if…</w:t>
      </w:r>
      <w:proofErr w:type="spellStart"/>
      <w:r w:rsidR="00B569D0" w:rsidRPr="00B569D0">
        <w:rPr>
          <w:b/>
        </w:rPr>
        <w:t>elif</w:t>
      </w:r>
      <w:proofErr w:type="spellEnd"/>
      <w:r w:rsidR="00B569D0">
        <w:t xml:space="preserve"> </w:t>
      </w:r>
      <w:r>
        <w:t xml:space="preserve">control flow statements in Python. </w:t>
      </w:r>
    </w:p>
    <w:p w14:paraId="1A72ED01" w14:textId="77777777" w:rsidR="00831E10" w:rsidRDefault="00831E10" w:rsidP="00985207"/>
    <w:p w14:paraId="45FB06EB" w14:textId="77777777" w:rsidR="009706CA" w:rsidRDefault="009706CA" w:rsidP="00985207">
      <w:r w:rsidRPr="009706CA">
        <w:rPr>
          <w:b/>
        </w:rPr>
        <w:t>Duration:</w:t>
      </w:r>
      <w:r>
        <w:t xml:space="preserve"> 10-15 minutes</w:t>
      </w:r>
    </w:p>
    <w:p w14:paraId="4A45511E" w14:textId="77777777" w:rsidR="009706CA" w:rsidRDefault="009706CA" w:rsidP="00985207"/>
    <w:p w14:paraId="6045CD61" w14:textId="77777777" w:rsidR="002035CD" w:rsidRPr="00BA1902" w:rsidRDefault="00BA1902" w:rsidP="002035CD">
      <w:pPr>
        <w:pStyle w:val="Heading2"/>
        <w:rPr>
          <w:b/>
        </w:rPr>
      </w:pPr>
      <w:r>
        <w:rPr>
          <w:b/>
        </w:rPr>
        <w:t>Steps</w:t>
      </w:r>
      <w:r w:rsidRPr="00BA1902">
        <w:rPr>
          <w:b/>
        </w:rPr>
        <w:t xml:space="preserve"> </w:t>
      </w:r>
      <w:r w:rsidR="002035CD" w:rsidRPr="00BA1902">
        <w:rPr>
          <w:b/>
        </w:rPr>
        <w:br/>
      </w:r>
    </w:p>
    <w:p w14:paraId="70E4E823" w14:textId="2D550501" w:rsidR="002035CD" w:rsidRDefault="00514021" w:rsidP="006B49F1">
      <w:pPr>
        <w:pStyle w:val="ListParagraph"/>
        <w:numPr>
          <w:ilvl w:val="0"/>
          <w:numId w:val="28"/>
        </w:numPr>
      </w:pPr>
      <w:r>
        <w:t xml:space="preserve">In your directory </w:t>
      </w:r>
      <w:proofErr w:type="spellStart"/>
      <w:r>
        <w:t>PythonArea</w:t>
      </w:r>
      <w:proofErr w:type="spellEnd"/>
      <w:r>
        <w:t xml:space="preserve"> (or whatever you chose to call it) create a text file called </w:t>
      </w:r>
      <w:r w:rsidR="00210E40">
        <w:rPr>
          <w:b/>
          <w:i/>
        </w:rPr>
        <w:t>selection</w:t>
      </w:r>
      <w:r>
        <w:rPr>
          <w:b/>
          <w:i/>
        </w:rPr>
        <w:t>.py</w:t>
      </w:r>
      <w:r w:rsidR="004D2368">
        <w:br/>
      </w:r>
    </w:p>
    <w:p w14:paraId="18AA881E" w14:textId="398131A4" w:rsidR="001D35E1" w:rsidRDefault="001D35E1" w:rsidP="006B49F1">
      <w:pPr>
        <w:pStyle w:val="ListParagraph"/>
        <w:numPr>
          <w:ilvl w:val="0"/>
          <w:numId w:val="28"/>
        </w:numPr>
      </w:pPr>
      <w:r>
        <w:t xml:space="preserve">Create </w:t>
      </w:r>
      <w:r w:rsidR="002035CD">
        <w:t xml:space="preserve">an </w:t>
      </w:r>
      <w:r>
        <w:t>IF statement to see i</w:t>
      </w:r>
      <w:r w:rsidR="00D33723">
        <w:t xml:space="preserve">f the person is equal </w:t>
      </w:r>
      <w:r w:rsidR="00514021">
        <w:t xml:space="preserve">to </w:t>
      </w:r>
      <w:r w:rsidR="00D33723">
        <w:t xml:space="preserve">18 or over. </w:t>
      </w:r>
    </w:p>
    <w:p w14:paraId="6134B50C" w14:textId="77777777" w:rsidR="001D35E1" w:rsidRDefault="001D35E1" w:rsidP="004F1DA6">
      <w:pPr>
        <w:pStyle w:val="ListParagraph"/>
        <w:numPr>
          <w:ilvl w:val="1"/>
          <w:numId w:val="28"/>
        </w:numPr>
      </w:pPr>
      <w:r>
        <w:t>Display '</w:t>
      </w:r>
      <w:r w:rsidR="00D33723">
        <w:rPr>
          <w:i/>
        </w:rPr>
        <w:t xml:space="preserve">You are in </w:t>
      </w:r>
      <w:proofErr w:type="spellStart"/>
      <w:r w:rsidR="00D33723">
        <w:rPr>
          <w:i/>
        </w:rPr>
        <w:t>catergory</w:t>
      </w:r>
      <w:proofErr w:type="spellEnd"/>
      <w:r w:rsidR="00D33723">
        <w:rPr>
          <w:i/>
        </w:rPr>
        <w:t xml:space="preserve"> A</w:t>
      </w:r>
      <w:r>
        <w:t xml:space="preserve">' </w:t>
      </w:r>
      <w:r w:rsidR="002035CD">
        <w:br/>
      </w:r>
    </w:p>
    <w:p w14:paraId="3E127882" w14:textId="2C5A2E6E" w:rsidR="00D33723" w:rsidRDefault="00D33723" w:rsidP="00D33723">
      <w:pPr>
        <w:pStyle w:val="ListParagraph"/>
        <w:numPr>
          <w:ilvl w:val="0"/>
          <w:numId w:val="28"/>
        </w:numPr>
      </w:pPr>
      <w:r>
        <w:t>Create an IF statement to see i</w:t>
      </w:r>
      <w:r w:rsidR="000012E0">
        <w:t>f the person is 16 or over</w:t>
      </w:r>
    </w:p>
    <w:p w14:paraId="65A5E353" w14:textId="77777777" w:rsidR="00D33723" w:rsidRDefault="00D33723" w:rsidP="00D33723">
      <w:pPr>
        <w:pStyle w:val="ListParagraph"/>
        <w:numPr>
          <w:ilvl w:val="1"/>
          <w:numId w:val="28"/>
        </w:numPr>
      </w:pPr>
      <w:r>
        <w:t>Display '</w:t>
      </w:r>
      <w:r>
        <w:rPr>
          <w:i/>
        </w:rPr>
        <w:t xml:space="preserve">You are in </w:t>
      </w:r>
      <w:proofErr w:type="spellStart"/>
      <w:r>
        <w:rPr>
          <w:i/>
        </w:rPr>
        <w:t>catergory</w:t>
      </w:r>
      <w:proofErr w:type="spellEnd"/>
      <w:r>
        <w:rPr>
          <w:i/>
        </w:rPr>
        <w:t xml:space="preserve"> B</w:t>
      </w:r>
      <w:r>
        <w:t xml:space="preserve">' </w:t>
      </w:r>
      <w:r>
        <w:br/>
      </w:r>
    </w:p>
    <w:p w14:paraId="280EC7A9" w14:textId="77777777" w:rsidR="002035CD" w:rsidRDefault="002035CD" w:rsidP="00D33723">
      <w:pPr>
        <w:pStyle w:val="ListParagraph"/>
        <w:numPr>
          <w:ilvl w:val="0"/>
          <w:numId w:val="28"/>
        </w:numPr>
      </w:pPr>
      <w:r>
        <w:t xml:space="preserve">Create another IF statement to see if the person is </w:t>
      </w:r>
      <w:r w:rsidR="00D33723">
        <w:t xml:space="preserve">under </w:t>
      </w:r>
      <w:r>
        <w:t xml:space="preserve">16 years </w:t>
      </w:r>
      <w:r w:rsidR="00D33723">
        <w:t>of age.</w:t>
      </w:r>
    </w:p>
    <w:p w14:paraId="5A0E766F" w14:textId="77777777" w:rsidR="002035CD" w:rsidRDefault="002035CD" w:rsidP="004F1DA6">
      <w:pPr>
        <w:pStyle w:val="ListParagraph"/>
        <w:numPr>
          <w:ilvl w:val="1"/>
          <w:numId w:val="28"/>
        </w:numPr>
      </w:pPr>
      <w:r>
        <w:t>Display '</w:t>
      </w:r>
      <w:r w:rsidRPr="001D35E1">
        <w:rPr>
          <w:i/>
        </w:rPr>
        <w:t xml:space="preserve">You are in </w:t>
      </w:r>
      <w:proofErr w:type="spellStart"/>
      <w:r w:rsidRPr="001D35E1">
        <w:rPr>
          <w:i/>
        </w:rPr>
        <w:t>catergory</w:t>
      </w:r>
      <w:proofErr w:type="spellEnd"/>
      <w:r w:rsidRPr="001D35E1">
        <w:rPr>
          <w:i/>
        </w:rPr>
        <w:t xml:space="preserve"> </w:t>
      </w:r>
      <w:r w:rsidR="00D33723">
        <w:rPr>
          <w:i/>
        </w:rPr>
        <w:t>C</w:t>
      </w:r>
      <w:r>
        <w:t xml:space="preserve">' </w:t>
      </w:r>
      <w:r>
        <w:br/>
      </w:r>
    </w:p>
    <w:p w14:paraId="77E26A92" w14:textId="77777777" w:rsidR="002035CD" w:rsidRDefault="002035CD" w:rsidP="001D35E1">
      <w:pPr>
        <w:pStyle w:val="ListParagraph"/>
        <w:numPr>
          <w:ilvl w:val="0"/>
          <w:numId w:val="28"/>
        </w:numPr>
      </w:pPr>
      <w:r>
        <w:t>Save and run your code and enter 19 for age.</w:t>
      </w:r>
      <w:r w:rsidR="000012E0">
        <w:br/>
      </w:r>
    </w:p>
    <w:p w14:paraId="441F529B" w14:textId="77777777" w:rsidR="002035CD" w:rsidRDefault="002035CD" w:rsidP="001D35E1">
      <w:pPr>
        <w:pStyle w:val="ListParagraph"/>
        <w:numPr>
          <w:ilvl w:val="0"/>
          <w:numId w:val="28"/>
        </w:numPr>
      </w:pPr>
      <w:r>
        <w:t>As you see, there are too many confusing messages!</w:t>
      </w:r>
      <w:r>
        <w:br/>
        <w:t>Simple IF statements work fine but not in a chain of IF statements such as these</w:t>
      </w:r>
      <w:r w:rsidR="0040759A">
        <w:br/>
      </w:r>
    </w:p>
    <w:p w14:paraId="00B0EFFC" w14:textId="77777777" w:rsidR="000012E0" w:rsidRPr="000012E0" w:rsidRDefault="000012E0" w:rsidP="000012E0">
      <w:pPr>
        <w:pStyle w:val="Heading3"/>
        <w:rPr>
          <w:b/>
        </w:rPr>
      </w:pPr>
      <w:r w:rsidRPr="000012E0">
        <w:rPr>
          <w:b/>
        </w:rPr>
        <w:t xml:space="preserve">Use </w:t>
      </w:r>
      <w:proofErr w:type="spellStart"/>
      <w:r w:rsidRPr="000012E0">
        <w:rPr>
          <w:b/>
        </w:rPr>
        <w:t>elif</w:t>
      </w:r>
      <w:proofErr w:type="spellEnd"/>
      <w:r w:rsidRPr="000012E0">
        <w:rPr>
          <w:b/>
        </w:rPr>
        <w:br/>
      </w:r>
    </w:p>
    <w:p w14:paraId="1EF34AB3" w14:textId="77777777" w:rsidR="0040759A" w:rsidRDefault="002035CD" w:rsidP="001D35E1">
      <w:pPr>
        <w:pStyle w:val="ListParagraph"/>
        <w:numPr>
          <w:ilvl w:val="0"/>
          <w:numId w:val="28"/>
        </w:numPr>
      </w:pPr>
      <w:r>
        <w:t>Create an if…</w:t>
      </w:r>
      <w:proofErr w:type="spellStart"/>
      <w:r>
        <w:t>elif</w:t>
      </w:r>
      <w:proofErr w:type="spellEnd"/>
      <w:r>
        <w:t xml:space="preserve"> statement to examine the age in one statement. Follow this pattern</w:t>
      </w:r>
      <w:r>
        <w:br/>
      </w:r>
      <w:r w:rsidR="000012E0">
        <w:rPr>
          <w:b/>
          <w:sz w:val="24"/>
        </w:rPr>
        <w:br/>
      </w:r>
      <w:r w:rsidR="0040759A" w:rsidRPr="0040759A">
        <w:rPr>
          <w:b/>
          <w:sz w:val="24"/>
        </w:rPr>
        <w:t>if person is 18 and over:</w:t>
      </w:r>
      <w:r w:rsidR="0040759A" w:rsidRPr="0040759A">
        <w:rPr>
          <w:b/>
          <w:sz w:val="24"/>
        </w:rPr>
        <w:br/>
      </w:r>
      <w:r w:rsidR="0040759A" w:rsidRPr="0040759A">
        <w:rPr>
          <w:sz w:val="24"/>
        </w:rPr>
        <w:tab/>
        <w:t>display message</w:t>
      </w:r>
      <w:r w:rsidR="0040759A" w:rsidRPr="0040759A">
        <w:rPr>
          <w:sz w:val="24"/>
        </w:rPr>
        <w:br/>
      </w:r>
      <w:proofErr w:type="spellStart"/>
      <w:r w:rsidR="0040759A" w:rsidRPr="0040759A">
        <w:rPr>
          <w:b/>
          <w:sz w:val="24"/>
        </w:rPr>
        <w:t>elif</w:t>
      </w:r>
      <w:proofErr w:type="spellEnd"/>
      <w:r w:rsidR="0040759A" w:rsidRPr="0040759A">
        <w:rPr>
          <w:b/>
          <w:sz w:val="24"/>
        </w:rPr>
        <w:t xml:space="preserve"> person is 16 and over:</w:t>
      </w:r>
      <w:r w:rsidR="0040759A" w:rsidRPr="0040759A">
        <w:rPr>
          <w:b/>
          <w:sz w:val="24"/>
        </w:rPr>
        <w:br/>
      </w:r>
      <w:r w:rsidR="0040759A" w:rsidRPr="0040759A">
        <w:rPr>
          <w:sz w:val="24"/>
        </w:rPr>
        <w:tab/>
        <w:t>display message</w:t>
      </w:r>
      <w:r w:rsidR="0040759A" w:rsidRPr="0040759A">
        <w:rPr>
          <w:sz w:val="24"/>
        </w:rPr>
        <w:br/>
      </w:r>
      <w:r w:rsidR="0040759A" w:rsidRPr="0040759A">
        <w:rPr>
          <w:b/>
          <w:sz w:val="24"/>
        </w:rPr>
        <w:t>else:</w:t>
      </w:r>
      <w:r w:rsidR="0040759A" w:rsidRPr="0040759A">
        <w:rPr>
          <w:b/>
          <w:sz w:val="24"/>
        </w:rPr>
        <w:br/>
      </w:r>
      <w:r w:rsidR="0040759A" w:rsidRPr="0040759A">
        <w:rPr>
          <w:sz w:val="24"/>
        </w:rPr>
        <w:tab/>
        <w:t>display message</w:t>
      </w:r>
      <w:r w:rsidR="0040759A" w:rsidRPr="0040759A">
        <w:rPr>
          <w:sz w:val="24"/>
        </w:rPr>
        <w:br/>
      </w:r>
    </w:p>
    <w:p w14:paraId="768578B0" w14:textId="77777777" w:rsidR="005859F7" w:rsidRDefault="0040759A" w:rsidP="005859F7">
      <w:pPr>
        <w:ind w:left="360" w:firstLine="360"/>
      </w:pPr>
      <w:r>
        <w:t>Note: You must start with the highest age value first.</w:t>
      </w:r>
      <w:r w:rsidR="005859F7">
        <w:br/>
      </w:r>
    </w:p>
    <w:p w14:paraId="7973DE19" w14:textId="77777777" w:rsidR="00593BEE" w:rsidRDefault="005859F7" w:rsidP="00D33723">
      <w:pPr>
        <w:pStyle w:val="ListParagraph"/>
        <w:numPr>
          <w:ilvl w:val="0"/>
          <w:numId w:val="28"/>
        </w:numPr>
      </w:pPr>
      <w:r>
        <w:t>Save and run your code using different values for age.</w:t>
      </w:r>
      <w:r>
        <w:br/>
      </w:r>
    </w:p>
    <w:p w14:paraId="6D1C6BBA" w14:textId="02C3EB84" w:rsidR="009706CA" w:rsidRDefault="009706CA">
      <w:pPr>
        <w:rPr>
          <w:rFonts w:asciiTheme="majorHAnsi" w:eastAsiaTheme="majorEastAsia" w:hAnsiTheme="majorHAnsi" w:cstheme="majorBidi"/>
          <w:b/>
          <w:color w:val="1F4E79" w:themeColor="accent1" w:themeShade="80"/>
          <w:sz w:val="26"/>
          <w:szCs w:val="26"/>
        </w:rPr>
      </w:pPr>
    </w:p>
    <w:p w14:paraId="765DA824" w14:textId="77777777" w:rsidR="00BA1902" w:rsidRPr="00BA1902" w:rsidRDefault="00BA1902" w:rsidP="00BA1902">
      <w:pPr>
        <w:pStyle w:val="Heading2"/>
        <w:rPr>
          <w:b/>
        </w:rPr>
      </w:pPr>
      <w:r>
        <w:rPr>
          <w:b/>
        </w:rPr>
        <w:t>Part 2</w:t>
      </w:r>
      <w:r w:rsidRPr="00BA1902">
        <w:rPr>
          <w:b/>
        </w:rPr>
        <w:br/>
      </w:r>
    </w:p>
    <w:p w14:paraId="02086ABD" w14:textId="77777777" w:rsidR="00BA1902" w:rsidRPr="00BA1902" w:rsidRDefault="00BA1902" w:rsidP="00BA1902">
      <w:pPr>
        <w:pStyle w:val="Heading2"/>
        <w:rPr>
          <w:b/>
        </w:rPr>
      </w:pPr>
      <w:r w:rsidRPr="00BA1902">
        <w:rPr>
          <w:b/>
        </w:rPr>
        <w:t xml:space="preserve">Objective </w:t>
      </w:r>
    </w:p>
    <w:p w14:paraId="17F3794E" w14:textId="06A03B62" w:rsidR="00BA1902" w:rsidRDefault="00BA1902" w:rsidP="00BA1902">
      <w:pPr>
        <w:ind w:left="360"/>
      </w:pPr>
      <w:r>
        <w:br/>
        <w:t xml:space="preserve">In this </w:t>
      </w:r>
      <w:r w:rsidR="009706CA">
        <w:t xml:space="preserve">major </w:t>
      </w:r>
      <w:r>
        <w:t xml:space="preserve">lab you'll </w:t>
      </w:r>
      <w:r w:rsidR="009706CA">
        <w:t xml:space="preserve">create several pieces of code in 4 distinct tasks. You'll </w:t>
      </w:r>
      <w:proofErr w:type="spellStart"/>
      <w:r w:rsidR="009706CA">
        <w:t>practi</w:t>
      </w:r>
      <w:r w:rsidR="00514021">
        <w:t>s</w:t>
      </w:r>
      <w:r w:rsidR="009706CA">
        <w:t>e</w:t>
      </w:r>
      <w:proofErr w:type="spellEnd"/>
      <w:r w:rsidR="009706CA">
        <w:t xml:space="preserve"> what you've learned and create more complex code</w:t>
      </w:r>
      <w:r>
        <w:t xml:space="preserve">. </w:t>
      </w:r>
      <w:r w:rsidR="009706CA">
        <w:t xml:space="preserve">Try to complete as many of these tasks as you can.  </w:t>
      </w:r>
    </w:p>
    <w:p w14:paraId="728151FE" w14:textId="77777777" w:rsidR="009706CA" w:rsidRDefault="009706CA" w:rsidP="00BA1902">
      <w:pPr>
        <w:pStyle w:val="Heading2"/>
        <w:rPr>
          <w:b/>
        </w:rPr>
      </w:pPr>
    </w:p>
    <w:p w14:paraId="66337801" w14:textId="77777777" w:rsidR="009706CA" w:rsidRPr="009706CA" w:rsidRDefault="009706CA" w:rsidP="009706CA">
      <w:r w:rsidRPr="00E965D8">
        <w:rPr>
          <w:b/>
        </w:rPr>
        <w:t>Duration</w:t>
      </w:r>
      <w:r>
        <w:t xml:space="preserve">: </w:t>
      </w:r>
      <w:r w:rsidR="00E965D8">
        <w:t>90 minutes</w:t>
      </w:r>
    </w:p>
    <w:p w14:paraId="5F8FAC95" w14:textId="77777777" w:rsidR="009706CA" w:rsidRDefault="009706CA" w:rsidP="009706CA"/>
    <w:p w14:paraId="25DCB163" w14:textId="77777777" w:rsidR="009706CA" w:rsidRPr="0063576E" w:rsidRDefault="009706CA" w:rsidP="009706CA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 1 - Create a Calculator</w:t>
      </w:r>
      <w:r w:rsidRPr="0063576E">
        <w:rPr>
          <w:b/>
        </w:rPr>
        <w:br/>
      </w:r>
    </w:p>
    <w:p w14:paraId="76315184" w14:textId="440A359E" w:rsidR="009706CA" w:rsidRDefault="00514021" w:rsidP="00514021">
      <w:pPr>
        <w:pStyle w:val="ListParagraph"/>
      </w:pPr>
      <w:r>
        <w:t>Create a text file called</w:t>
      </w:r>
      <w:r w:rsidR="009706CA">
        <w:t xml:space="preserve"> </w:t>
      </w:r>
      <w:r>
        <w:rPr>
          <w:b/>
          <w:i/>
        </w:rPr>
        <w:t>c</w:t>
      </w:r>
      <w:r w:rsidR="009706CA" w:rsidRPr="0063576E">
        <w:rPr>
          <w:b/>
          <w:i/>
        </w:rPr>
        <w:t>alculator.py</w:t>
      </w:r>
      <w:r w:rsidR="009706CA">
        <w:br/>
      </w:r>
    </w:p>
    <w:p w14:paraId="5D1123B2" w14:textId="77777777" w:rsidR="009706CA" w:rsidRDefault="009706CA" w:rsidP="009706CA">
      <w:pPr>
        <w:pStyle w:val="ListParagraph"/>
        <w:numPr>
          <w:ilvl w:val="0"/>
          <w:numId w:val="28"/>
        </w:numPr>
      </w:pPr>
      <w:r>
        <w:t>Inputs two numbers (int or float, your choice)</w:t>
      </w:r>
      <w:r>
        <w:br/>
      </w:r>
      <w:r w:rsidRPr="009F6864">
        <w:rPr>
          <w:b/>
          <w:color w:val="0070C0"/>
        </w:rPr>
        <w:t>Tip</w:t>
      </w:r>
      <w:r>
        <w:t xml:space="preserve">: Use two </w:t>
      </w:r>
      <w:r>
        <w:rPr>
          <w:b/>
        </w:rPr>
        <w:t>input</w:t>
      </w:r>
      <w:r w:rsidRPr="009F6864">
        <w:rPr>
          <w:b/>
        </w:rPr>
        <w:t>()</w:t>
      </w:r>
      <w:r>
        <w:t xml:space="preserve"> statements. Don't forget to cast the text to either </w:t>
      </w:r>
      <w:r w:rsidRPr="00DC66F5">
        <w:rPr>
          <w:b/>
        </w:rPr>
        <w:t>int</w:t>
      </w:r>
      <w:r>
        <w:t xml:space="preserve"> or </w:t>
      </w:r>
      <w:r w:rsidRPr="00DC66F5">
        <w:rPr>
          <w:b/>
        </w:rPr>
        <w:t>float</w:t>
      </w:r>
      <w:r>
        <w:t>.</w:t>
      </w:r>
      <w:r>
        <w:br/>
      </w:r>
    </w:p>
    <w:p w14:paraId="75934F7C" w14:textId="77777777" w:rsidR="009706CA" w:rsidRDefault="009706CA" w:rsidP="009706CA">
      <w:pPr>
        <w:pStyle w:val="ListParagraph"/>
        <w:numPr>
          <w:ilvl w:val="0"/>
          <w:numId w:val="28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C85039" wp14:editId="2CBA87A7">
                <wp:simplePos x="0" y="0"/>
                <wp:positionH relativeFrom="column">
                  <wp:posOffset>501650</wp:posOffset>
                </wp:positionH>
                <wp:positionV relativeFrom="paragraph">
                  <wp:posOffset>290195</wp:posOffset>
                </wp:positionV>
                <wp:extent cx="2127250" cy="1104900"/>
                <wp:effectExtent l="0" t="0" r="254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DC180" w14:textId="77777777" w:rsidR="009706CA" w:rsidRPr="00AB07E7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AB07E7">
                              <w:rPr>
                                <w:b/>
                                <w:sz w:val="24"/>
                              </w:rPr>
                              <w:t xml:space="preserve">Add   </w:t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  <w:t>+</w:t>
                            </w:r>
                          </w:p>
                          <w:p w14:paraId="4A352CE8" w14:textId="77777777" w:rsidR="009706CA" w:rsidRPr="00AB07E7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AB07E7">
                              <w:rPr>
                                <w:b/>
                                <w:sz w:val="24"/>
                              </w:rPr>
                              <w:t xml:space="preserve">Subtract   </w:t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  <w:t xml:space="preserve">- </w:t>
                            </w:r>
                          </w:p>
                          <w:p w14:paraId="75089F36" w14:textId="77777777" w:rsidR="009706CA" w:rsidRPr="00AB07E7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AB07E7">
                              <w:rPr>
                                <w:b/>
                                <w:sz w:val="24"/>
                              </w:rPr>
                              <w:t xml:space="preserve">Multiply </w:t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  <w:t xml:space="preserve">* </w:t>
                            </w:r>
                          </w:p>
                          <w:p w14:paraId="66D0E023" w14:textId="77777777" w:rsidR="009706CA" w:rsidRPr="00AB07E7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AB07E7">
                              <w:rPr>
                                <w:b/>
                                <w:sz w:val="24"/>
                              </w:rPr>
                              <w:t xml:space="preserve">Divide </w:t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  <w:t xml:space="preserve">/ </w:t>
                            </w:r>
                          </w:p>
                          <w:p w14:paraId="763392ED" w14:textId="77777777" w:rsidR="009706CA" w:rsidRPr="00AB07E7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sz w:val="24"/>
                              </w:rPr>
                            </w:pPr>
                            <w:r w:rsidRPr="00AB07E7">
                              <w:rPr>
                                <w:b/>
                                <w:sz w:val="24"/>
                              </w:rPr>
                              <w:t xml:space="preserve">Square  </w:t>
                            </w:r>
                            <w:r w:rsidRPr="00AB07E7">
                              <w:rPr>
                                <w:b/>
                                <w:sz w:val="24"/>
                              </w:rPr>
                              <w:tab/>
                              <w:t>s</w:t>
                            </w:r>
                          </w:p>
                          <w:p w14:paraId="339883BC" w14:textId="77777777" w:rsidR="009706CA" w:rsidRPr="00AB07E7" w:rsidRDefault="009706CA" w:rsidP="009706CA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B85E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9.5pt;margin-top:22.85pt;width:167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" fillcolor="white [3201]" strokeweight=".5pt">
                <v:textbox>
                  <w:txbxContent>
                    <w:p w:rsidR="009706CA" w:rsidRPr="00AB07E7" w:rsidRDefault="009706CA" w:rsidP="009706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sz w:val="24"/>
                        </w:rPr>
                      </w:pPr>
                      <w:r w:rsidRPr="00AB07E7">
                        <w:rPr>
                          <w:b/>
                          <w:sz w:val="24"/>
                        </w:rPr>
                        <w:t xml:space="preserve">Add   </w:t>
                      </w:r>
                      <w:r w:rsidRPr="00AB07E7">
                        <w:rPr>
                          <w:b/>
                          <w:sz w:val="24"/>
                        </w:rPr>
                        <w:tab/>
                      </w:r>
                      <w:r w:rsidRPr="00AB07E7">
                        <w:rPr>
                          <w:b/>
                          <w:sz w:val="24"/>
                        </w:rPr>
                        <w:tab/>
                        <w:t>+</w:t>
                      </w:r>
                    </w:p>
                    <w:p w:rsidR="009706CA" w:rsidRPr="00AB07E7" w:rsidRDefault="009706CA" w:rsidP="009706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sz w:val="24"/>
                        </w:rPr>
                      </w:pPr>
                      <w:r w:rsidRPr="00AB07E7">
                        <w:rPr>
                          <w:b/>
                          <w:sz w:val="24"/>
                        </w:rPr>
                        <w:t xml:space="preserve">Subtract   </w:t>
                      </w:r>
                      <w:r w:rsidRPr="00AB07E7">
                        <w:rPr>
                          <w:b/>
                          <w:sz w:val="24"/>
                        </w:rPr>
                        <w:tab/>
                        <w:t xml:space="preserve">- </w:t>
                      </w:r>
                    </w:p>
                    <w:p w:rsidR="009706CA" w:rsidRPr="00AB07E7" w:rsidRDefault="009706CA" w:rsidP="009706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sz w:val="24"/>
                        </w:rPr>
                      </w:pPr>
                      <w:r w:rsidRPr="00AB07E7">
                        <w:rPr>
                          <w:b/>
                          <w:sz w:val="24"/>
                        </w:rPr>
                        <w:t xml:space="preserve">Multiply </w:t>
                      </w:r>
                      <w:r w:rsidRPr="00AB07E7">
                        <w:rPr>
                          <w:b/>
                          <w:sz w:val="24"/>
                        </w:rPr>
                        <w:tab/>
                        <w:t xml:space="preserve">* </w:t>
                      </w:r>
                    </w:p>
                    <w:p w:rsidR="009706CA" w:rsidRPr="00AB07E7" w:rsidRDefault="009706CA" w:rsidP="009706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sz w:val="24"/>
                        </w:rPr>
                      </w:pPr>
                      <w:r w:rsidRPr="00AB07E7">
                        <w:rPr>
                          <w:b/>
                          <w:sz w:val="24"/>
                        </w:rPr>
                        <w:t xml:space="preserve">Divide </w:t>
                      </w:r>
                      <w:r w:rsidRPr="00AB07E7">
                        <w:rPr>
                          <w:b/>
                          <w:sz w:val="24"/>
                        </w:rPr>
                        <w:tab/>
                      </w:r>
                      <w:r w:rsidRPr="00AB07E7">
                        <w:rPr>
                          <w:b/>
                          <w:sz w:val="24"/>
                        </w:rPr>
                        <w:tab/>
                        <w:t xml:space="preserve">/ </w:t>
                      </w:r>
                    </w:p>
                    <w:p w:rsidR="009706CA" w:rsidRPr="00AB07E7" w:rsidRDefault="009706CA" w:rsidP="009706C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sz w:val="24"/>
                        </w:rPr>
                      </w:pPr>
                      <w:r w:rsidRPr="00AB07E7">
                        <w:rPr>
                          <w:b/>
                          <w:sz w:val="24"/>
                        </w:rPr>
                        <w:t xml:space="preserve">Square  </w:t>
                      </w:r>
                      <w:r w:rsidRPr="00AB07E7">
                        <w:rPr>
                          <w:b/>
                          <w:sz w:val="24"/>
                        </w:rPr>
                        <w:tab/>
                        <w:t>s</w:t>
                      </w:r>
                    </w:p>
                    <w:p w:rsidR="009706CA" w:rsidRPr="00AB07E7" w:rsidRDefault="009706CA" w:rsidP="009706CA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Display a typical calculator menu such as</w:t>
      </w:r>
      <w:r>
        <w:br/>
      </w:r>
      <w:r>
        <w:br/>
      </w:r>
      <w:r>
        <w:tab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color w:val="0070C0"/>
        </w:rPr>
        <w:br/>
      </w:r>
      <w:r w:rsidRPr="00AB07E7">
        <w:rPr>
          <w:b/>
          <w:color w:val="0070C0"/>
        </w:rPr>
        <w:t>Tip</w:t>
      </w:r>
      <w:r>
        <w:t xml:space="preserve">: Use simple </w:t>
      </w:r>
      <w:r w:rsidRPr="00AB07E7">
        <w:rPr>
          <w:b/>
        </w:rPr>
        <w:t>print()</w:t>
      </w:r>
      <w:r>
        <w:t xml:space="preserve"> statements</w:t>
      </w:r>
      <w:r>
        <w:br/>
      </w:r>
    </w:p>
    <w:p w14:paraId="2F5D3080" w14:textId="4A7BF0D6" w:rsidR="009706CA" w:rsidRDefault="009706CA" w:rsidP="009706CA">
      <w:pPr>
        <w:pStyle w:val="ListParagraph"/>
        <w:numPr>
          <w:ilvl w:val="0"/>
          <w:numId w:val="28"/>
        </w:numPr>
      </w:pPr>
      <w:r>
        <w:t xml:space="preserve">Ask the user to choose what operation to perform. </w:t>
      </w:r>
      <w:r>
        <w:br/>
        <w:t xml:space="preserve">For example if they select </w:t>
      </w:r>
      <w:r w:rsidRPr="00DC66F5">
        <w:rPr>
          <w:b/>
          <w:sz w:val="28"/>
        </w:rPr>
        <w:t>+</w:t>
      </w:r>
      <w:r>
        <w:t xml:space="preserve"> then you should display the sum of the two numbers.</w:t>
      </w:r>
      <w:r>
        <w:br/>
        <w:t xml:space="preserve"> </w:t>
      </w:r>
      <w:r>
        <w:br/>
      </w:r>
      <w:r w:rsidRPr="009F6864">
        <w:rPr>
          <w:b/>
          <w:color w:val="0070C0"/>
        </w:rPr>
        <w:t>Tip</w:t>
      </w:r>
      <w:r>
        <w:t xml:space="preserve">: Use </w:t>
      </w:r>
      <w:r>
        <w:rPr>
          <w:b/>
        </w:rPr>
        <w:t>input</w:t>
      </w:r>
      <w:r w:rsidRPr="009F6864">
        <w:rPr>
          <w:b/>
        </w:rPr>
        <w:t>()</w:t>
      </w:r>
      <w:r>
        <w:t xml:space="preserve"> statements. There is no need to cast the text.</w:t>
      </w:r>
      <w:r>
        <w:br/>
      </w:r>
      <w:r>
        <w:tab/>
        <w:t xml:space="preserve">You'll need a single </w:t>
      </w:r>
      <w:r>
        <w:rPr>
          <w:b/>
        </w:rPr>
        <w:t>if…</w:t>
      </w:r>
      <w:proofErr w:type="spellStart"/>
      <w:r w:rsidRPr="009F6864">
        <w:rPr>
          <w:b/>
        </w:rPr>
        <w:t>elif</w:t>
      </w:r>
      <w:proofErr w:type="spellEnd"/>
      <w:r>
        <w:t xml:space="preserve"> statement to examine the operator and display the result.</w:t>
      </w:r>
      <w:r>
        <w:br/>
      </w:r>
    </w:p>
    <w:p w14:paraId="251A5A12" w14:textId="77777777" w:rsidR="009706CA" w:rsidRDefault="009706CA" w:rsidP="009706CA">
      <w:pPr>
        <w:pStyle w:val="ListParagraph"/>
        <w:numPr>
          <w:ilvl w:val="0"/>
          <w:numId w:val="28"/>
        </w:numPr>
      </w:pPr>
      <w:r>
        <w:t xml:space="preserve">Save and run.  </w:t>
      </w:r>
    </w:p>
    <w:p w14:paraId="7EFE2785" w14:textId="77777777" w:rsidR="009706CA" w:rsidRDefault="009706CA" w:rsidP="009706CA">
      <w:pPr>
        <w:pStyle w:val="ListParagraph"/>
      </w:pPr>
    </w:p>
    <w:p w14:paraId="773F285A" w14:textId="77777777" w:rsidR="009706CA" w:rsidRPr="00B80B53" w:rsidRDefault="009706CA" w:rsidP="009706CA">
      <w:pPr>
        <w:pStyle w:val="Heading2"/>
        <w:rPr>
          <w:b/>
        </w:rPr>
      </w:pPr>
      <w:r>
        <w:rPr>
          <w:b/>
        </w:rPr>
        <w:t>Task 2</w:t>
      </w:r>
      <w:r w:rsidRPr="00593BEE">
        <w:rPr>
          <w:b/>
        </w:rPr>
        <w:t xml:space="preserve"> </w:t>
      </w:r>
      <w:r>
        <w:rPr>
          <w:b/>
        </w:rPr>
        <w:t>–</w:t>
      </w:r>
      <w:r w:rsidRPr="00593BEE">
        <w:rPr>
          <w:b/>
        </w:rPr>
        <w:t xml:space="preserve"> </w:t>
      </w:r>
      <w:r>
        <w:rPr>
          <w:b/>
        </w:rPr>
        <w:t>Calculate exam grades</w:t>
      </w:r>
      <w:r>
        <w:rPr>
          <w:b/>
        </w:rPr>
        <w:br/>
      </w:r>
    </w:p>
    <w:p w14:paraId="4CFBFB75" w14:textId="6CBE55CF" w:rsidR="009706CA" w:rsidRDefault="009706CA" w:rsidP="009706CA">
      <w:r>
        <w:t xml:space="preserve">In this part of the lab you'll write code to input a </w:t>
      </w:r>
      <w:r w:rsidR="00514021">
        <w:t>score</w:t>
      </w:r>
      <w:r>
        <w:t xml:space="preserve"> between 1..100 and display the exam grade according to a set of rules.</w:t>
      </w:r>
      <w:r>
        <w:br/>
      </w:r>
    </w:p>
    <w:p w14:paraId="79EA8D98" w14:textId="7BD92F72" w:rsidR="009706CA" w:rsidRDefault="00514021" w:rsidP="009706CA">
      <w:pPr>
        <w:pStyle w:val="ListParagraph"/>
        <w:numPr>
          <w:ilvl w:val="0"/>
          <w:numId w:val="29"/>
        </w:numPr>
      </w:pPr>
      <w:r>
        <w:t>Create a text file</w:t>
      </w:r>
      <w:r w:rsidR="009706CA">
        <w:t xml:space="preserve"> called </w:t>
      </w:r>
      <w:r>
        <w:t>e</w:t>
      </w:r>
      <w:r w:rsidR="009706CA" w:rsidRPr="00593BEE">
        <w:rPr>
          <w:b/>
          <w:i/>
        </w:rPr>
        <w:t>xam</w:t>
      </w:r>
      <w:r>
        <w:rPr>
          <w:b/>
          <w:i/>
        </w:rPr>
        <w:t>g</w:t>
      </w:r>
      <w:r w:rsidR="009706CA" w:rsidRPr="00593BEE">
        <w:rPr>
          <w:b/>
          <w:i/>
        </w:rPr>
        <w:t>rade.py</w:t>
      </w:r>
      <w:r w:rsidR="009706CA">
        <w:br/>
      </w:r>
    </w:p>
    <w:p w14:paraId="3646F51C" w14:textId="77777777" w:rsidR="009706CA" w:rsidRDefault="009706CA" w:rsidP="009706CA">
      <w:pPr>
        <w:pStyle w:val="ListParagraph"/>
        <w:numPr>
          <w:ilvl w:val="0"/>
          <w:numId w:val="29"/>
        </w:numPr>
      </w:pPr>
      <w:r>
        <w:lastRenderedPageBreak/>
        <w:t xml:space="preserve">Input the exam mark for a student. The integer must be between 1..100 </w:t>
      </w:r>
      <w:r>
        <w:br/>
        <w:t>if the mark is less than 1 or greater than 100 you'll display a suitable message (see below)</w:t>
      </w:r>
      <w:r>
        <w:br/>
      </w:r>
    </w:p>
    <w:p w14:paraId="5B35F46F" w14:textId="77777777" w:rsidR="009706CA" w:rsidRDefault="009706CA" w:rsidP="009706CA">
      <w:pPr>
        <w:pStyle w:val="ListParagraph"/>
        <w:keepNext/>
        <w:keepLines/>
        <w:numPr>
          <w:ilvl w:val="0"/>
          <w:numId w:val="29"/>
        </w:numPr>
        <w:ind w:left="357"/>
      </w:pPr>
      <w:r>
        <w:t>The rules for calculating a grade is as follows:</w:t>
      </w:r>
      <w:r>
        <w:br/>
      </w:r>
      <w:r w:rsidRPr="000634A7">
        <w:t>If the mark is</w:t>
      </w:r>
      <w:r w:rsidRPr="00F97350">
        <w:rPr>
          <w:b/>
        </w:rPr>
        <w:t xml:space="preserve"> less than 1 </w:t>
      </w:r>
      <w:r w:rsidRPr="00F97350">
        <w:t>or</w:t>
      </w:r>
      <w:r w:rsidRPr="00F97350">
        <w:rPr>
          <w:b/>
        </w:rPr>
        <w:t xml:space="preserve"> greater than 100</w:t>
      </w:r>
      <w:r>
        <w:t>, display 'Error: marks must be between 1..100'</w:t>
      </w:r>
    </w:p>
    <w:p w14:paraId="3FEF282E" w14:textId="77777777" w:rsidR="009706CA" w:rsidRDefault="009706CA" w:rsidP="009706CA">
      <w:pPr>
        <w:pStyle w:val="ListParagraph"/>
        <w:keepNext/>
        <w:keepLines/>
        <w:ind w:left="357"/>
      </w:pPr>
      <w:r w:rsidRPr="00F97350">
        <w:t>Less than</w:t>
      </w:r>
      <w:r w:rsidRPr="000634A7">
        <w:rPr>
          <w:b/>
        </w:rPr>
        <w:t xml:space="preserve"> 50</w:t>
      </w:r>
      <w:r>
        <w:tab/>
      </w:r>
      <w:r>
        <w:tab/>
      </w:r>
      <w:r>
        <w:tab/>
      </w:r>
      <w:r>
        <w:rPr>
          <w:b/>
        </w:rPr>
        <w:t>Fail</w:t>
      </w:r>
      <w:r>
        <w:br/>
      </w:r>
      <w:r w:rsidRPr="000634A7">
        <w:t>between</w:t>
      </w:r>
      <w:r w:rsidRPr="000634A7">
        <w:rPr>
          <w:b/>
        </w:rPr>
        <w:t xml:space="preserve"> </w:t>
      </w:r>
      <w:r>
        <w:rPr>
          <w:b/>
        </w:rPr>
        <w:t xml:space="preserve"> </w:t>
      </w:r>
      <w:r w:rsidRPr="000634A7">
        <w:rPr>
          <w:b/>
        </w:rPr>
        <w:t>50..60</w:t>
      </w:r>
      <w:r>
        <w:t xml:space="preserve"> (inclusive) </w:t>
      </w:r>
      <w:r>
        <w:tab/>
      </w:r>
      <w:r>
        <w:tab/>
      </w:r>
      <w:r w:rsidRPr="00CC50B4">
        <w:rPr>
          <w:b/>
        </w:rPr>
        <w:t>Pass</w:t>
      </w:r>
      <w:r>
        <w:br/>
        <w:t xml:space="preserve">between  </w:t>
      </w:r>
      <w:r w:rsidRPr="000634A7">
        <w:rPr>
          <w:b/>
        </w:rPr>
        <w:t>61..70</w:t>
      </w:r>
      <w:r>
        <w:t xml:space="preserve"> (inclusive) </w:t>
      </w:r>
      <w:r>
        <w:tab/>
      </w:r>
      <w:r>
        <w:tab/>
      </w:r>
      <w:r>
        <w:rPr>
          <w:b/>
        </w:rPr>
        <w:t>Merit</w:t>
      </w:r>
      <w:r>
        <w:br/>
        <w:t xml:space="preserve">between  </w:t>
      </w:r>
      <w:r w:rsidRPr="000634A7">
        <w:rPr>
          <w:b/>
        </w:rPr>
        <w:t>71..100</w:t>
      </w:r>
      <w:r>
        <w:t xml:space="preserve"> (inclusive)</w:t>
      </w:r>
      <w:r>
        <w:tab/>
      </w:r>
      <w:r>
        <w:tab/>
      </w:r>
      <w:r>
        <w:rPr>
          <w:b/>
        </w:rPr>
        <w:t>Distinction</w:t>
      </w:r>
      <w:r>
        <w:rPr>
          <w:b/>
        </w:rPr>
        <w:br/>
      </w:r>
      <w:r w:rsidRPr="000634A7">
        <w:br/>
      </w:r>
    </w:p>
    <w:p w14:paraId="54E54F17" w14:textId="77777777" w:rsidR="009706CA" w:rsidRPr="00147E91" w:rsidRDefault="009706CA" w:rsidP="009706CA">
      <w:pPr>
        <w:pStyle w:val="Heading2"/>
        <w:rPr>
          <w:b/>
        </w:rPr>
      </w:pPr>
      <w:r>
        <w:rPr>
          <w:b/>
        </w:rPr>
        <w:t>Task</w:t>
      </w:r>
      <w:r w:rsidRPr="00147E91">
        <w:rPr>
          <w:b/>
        </w:rPr>
        <w:t xml:space="preserve"> 3 – Calculate exam grades with levels</w:t>
      </w:r>
      <w:r w:rsidRPr="00147E91">
        <w:rPr>
          <w:b/>
        </w:rPr>
        <w:br/>
      </w:r>
    </w:p>
    <w:p w14:paraId="7C181226" w14:textId="77777777" w:rsidR="009706CA" w:rsidRPr="00B8243F" w:rsidRDefault="009706CA" w:rsidP="009706CA">
      <w:pPr>
        <w:ind w:left="720"/>
        <w:rPr>
          <w:rFonts w:ascii="Courier New" w:hAnsi="Courier New" w:cs="Courier New"/>
          <w:b/>
        </w:rPr>
      </w:pPr>
      <w:r>
        <w:t>In this part you'll write code to input a grade and calculate the grade but this time you'll take into account the different levels of studies.</w:t>
      </w:r>
      <w:r>
        <w:br/>
      </w:r>
      <w:r>
        <w:rPr>
          <w:b/>
          <w:color w:val="0070C0"/>
        </w:rPr>
        <w:br/>
      </w:r>
      <w:r w:rsidRPr="009F6864">
        <w:rPr>
          <w:b/>
          <w:color w:val="0070C0"/>
        </w:rPr>
        <w:t>Tip</w:t>
      </w:r>
      <w:r>
        <w:t>: You'll need to make use of nested if statements such as</w:t>
      </w:r>
      <w:r>
        <w:br/>
      </w:r>
      <w:r>
        <w:br/>
      </w:r>
      <w:r>
        <w:rPr>
          <w:rFonts w:ascii="Courier New" w:hAnsi="Courier New" w:cs="Courier New"/>
          <w:b/>
        </w:rPr>
        <w:t>if</w:t>
      </w:r>
      <w:r w:rsidRPr="00B8243F">
        <w:rPr>
          <w:rFonts w:ascii="Courier New" w:hAnsi="Courier New" w:cs="Courier New"/>
          <w:b/>
        </w:rPr>
        <w:t>(level == 1):</w:t>
      </w:r>
    </w:p>
    <w:p w14:paraId="427D321E" w14:textId="77777777" w:rsidR="009706CA" w:rsidRPr="00B8243F" w:rsidRDefault="009706CA" w:rsidP="009706CA">
      <w:pPr>
        <w:ind w:left="720"/>
        <w:rPr>
          <w:rFonts w:ascii="Courier New" w:hAnsi="Courier New" w:cs="Courier New"/>
          <w:b/>
        </w:rPr>
      </w:pPr>
      <w:r w:rsidRPr="00B8243F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i</w:t>
      </w:r>
      <w:r w:rsidRPr="00B8243F">
        <w:rPr>
          <w:rFonts w:ascii="Courier New" w:hAnsi="Courier New" w:cs="Courier New"/>
          <w:b/>
        </w:rPr>
        <w:t>f (grade &gt;70):</w:t>
      </w:r>
    </w:p>
    <w:p w14:paraId="57F87B8B" w14:textId="77777777" w:rsidR="009706CA" w:rsidRDefault="009706CA" w:rsidP="009706CA">
      <w:pPr>
        <w:ind w:left="720"/>
      </w:pPr>
      <w:r w:rsidRPr="00B8243F">
        <w:rPr>
          <w:rFonts w:ascii="Courier New" w:hAnsi="Courier New" w:cs="Courier New"/>
          <w:b/>
        </w:rPr>
        <w:tab/>
      </w:r>
      <w:r w:rsidRPr="00B8243F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>p</w:t>
      </w:r>
      <w:r w:rsidRPr="00B8243F">
        <w:rPr>
          <w:rFonts w:ascii="Courier New" w:hAnsi="Courier New" w:cs="Courier New"/>
          <w:b/>
        </w:rPr>
        <w:t>rint(….)</w:t>
      </w:r>
      <w:r w:rsidRPr="00B8243F">
        <w:rPr>
          <w:rFonts w:ascii="Courier New" w:hAnsi="Courier New" w:cs="Courier New"/>
          <w:b/>
        </w:rPr>
        <w:br/>
      </w:r>
      <w:r>
        <w:br/>
        <w:t xml:space="preserve">You may decide to use separate if statements for levels or use </w:t>
      </w:r>
      <w:proofErr w:type="spellStart"/>
      <w:r w:rsidRPr="00B8243F">
        <w:rPr>
          <w:b/>
        </w:rPr>
        <w:t>elif</w:t>
      </w:r>
      <w:proofErr w:type="spellEnd"/>
      <w:r>
        <w:t xml:space="preserve">. </w:t>
      </w:r>
      <w:r>
        <w:br/>
      </w:r>
    </w:p>
    <w:p w14:paraId="72A86ABF" w14:textId="4F50F707" w:rsidR="009706CA" w:rsidRDefault="00B277A9" w:rsidP="009706CA">
      <w:pPr>
        <w:pStyle w:val="ListParagraph"/>
        <w:numPr>
          <w:ilvl w:val="0"/>
          <w:numId w:val="32"/>
        </w:numPr>
      </w:pPr>
      <w:r>
        <w:t>Create a text file</w:t>
      </w:r>
      <w:r w:rsidR="009706CA">
        <w:t xml:space="preserve"> called </w:t>
      </w:r>
      <w:r w:rsidR="00E903B9">
        <w:rPr>
          <w:b/>
          <w:i/>
        </w:rPr>
        <w:t>ex</w:t>
      </w:r>
      <w:r w:rsidR="009706CA" w:rsidRPr="00473D50">
        <w:rPr>
          <w:b/>
          <w:i/>
        </w:rPr>
        <w:t>am</w:t>
      </w:r>
      <w:r>
        <w:rPr>
          <w:b/>
          <w:i/>
        </w:rPr>
        <w:t>g</w:t>
      </w:r>
      <w:r w:rsidR="009706CA" w:rsidRPr="00473D50">
        <w:rPr>
          <w:b/>
          <w:i/>
        </w:rPr>
        <w:t>rade2.py</w:t>
      </w:r>
      <w:r w:rsidR="009706CA">
        <w:br/>
      </w:r>
    </w:p>
    <w:p w14:paraId="421406C4" w14:textId="55DCD6E7" w:rsidR="009706CA" w:rsidRDefault="009706CA" w:rsidP="009706CA">
      <w:pPr>
        <w:pStyle w:val="ListParagraph"/>
        <w:numPr>
          <w:ilvl w:val="0"/>
          <w:numId w:val="32"/>
        </w:numPr>
      </w:pPr>
      <w:r>
        <w:t>Input the exam mark for a student. The integer must be between 1..100</w:t>
      </w:r>
      <w:r>
        <w:br/>
      </w:r>
      <w:r w:rsidR="00E903B9">
        <w:t>I</w:t>
      </w:r>
      <w:r>
        <w:t>f the mark is less than 1 or greater than 100 you'll display a suitable message</w:t>
      </w:r>
      <w:r>
        <w:br/>
      </w:r>
    </w:p>
    <w:p w14:paraId="15545DE7" w14:textId="7812858C" w:rsidR="009706CA" w:rsidRDefault="009706CA" w:rsidP="009706CA">
      <w:pPr>
        <w:pStyle w:val="ListParagraph"/>
        <w:numPr>
          <w:ilvl w:val="0"/>
          <w:numId w:val="32"/>
        </w:numPr>
      </w:pPr>
      <w:r>
        <w:t>Input the student level. Currently we</w:t>
      </w:r>
      <w:r w:rsidR="00E903B9">
        <w:t xml:space="preserve"> have</w:t>
      </w:r>
      <w:r>
        <w:t xml:space="preserve"> two levels (1 or 2).</w:t>
      </w:r>
      <w:r>
        <w:br/>
      </w:r>
    </w:p>
    <w:p w14:paraId="60A33272" w14:textId="712590DD" w:rsidR="009706CA" w:rsidRDefault="009706CA" w:rsidP="009706CA">
      <w:pPr>
        <w:pStyle w:val="ListParagraph"/>
        <w:numPr>
          <w:ilvl w:val="0"/>
          <w:numId w:val="32"/>
        </w:numPr>
      </w:pPr>
      <w:r>
        <w:t xml:space="preserve">The rules for calculating a grade for </w:t>
      </w:r>
      <w:r w:rsidRPr="00F97350">
        <w:rPr>
          <w:b/>
        </w:rPr>
        <w:t>level 1</w:t>
      </w:r>
      <w:r>
        <w:t xml:space="preserve"> are as follows (same as in </w:t>
      </w:r>
      <w:r w:rsidR="00E903B9">
        <w:t>Task</w:t>
      </w:r>
      <w:r>
        <w:t xml:space="preserve"> 2):</w:t>
      </w:r>
    </w:p>
    <w:p w14:paraId="6FD31CD9" w14:textId="77777777" w:rsidR="009706CA" w:rsidRDefault="009706CA" w:rsidP="009706CA">
      <w:pPr>
        <w:pStyle w:val="ListParagraph"/>
        <w:ind w:left="360"/>
      </w:pPr>
      <w:r>
        <w:br/>
      </w:r>
      <w:r w:rsidRPr="000634A7">
        <w:t>If the mark is</w:t>
      </w:r>
      <w:r>
        <w:rPr>
          <w:b/>
        </w:rPr>
        <w:t xml:space="preserve"> </w:t>
      </w:r>
      <w:r w:rsidRPr="000634A7">
        <w:rPr>
          <w:b/>
        </w:rPr>
        <w:t>less than 1</w:t>
      </w:r>
      <w:r>
        <w:rPr>
          <w:b/>
        </w:rPr>
        <w:t xml:space="preserve"> or greater than 100</w:t>
      </w:r>
      <w:r>
        <w:t>, display 'Error: marks must be between 1..100'</w:t>
      </w:r>
    </w:p>
    <w:p w14:paraId="11069E15" w14:textId="77777777" w:rsidR="009706CA" w:rsidRDefault="009706CA" w:rsidP="009706CA">
      <w:pPr>
        <w:pStyle w:val="ListParagraph"/>
        <w:ind w:left="360"/>
        <w:rPr>
          <w:b/>
        </w:rPr>
      </w:pPr>
      <w:r>
        <w:br/>
      </w:r>
      <w:r w:rsidRPr="00F97350">
        <w:t>Less than</w:t>
      </w:r>
      <w:r w:rsidRPr="000634A7">
        <w:rPr>
          <w:b/>
        </w:rPr>
        <w:t xml:space="preserve"> 50</w:t>
      </w:r>
      <w:r>
        <w:tab/>
      </w:r>
      <w:r>
        <w:tab/>
      </w:r>
      <w:r>
        <w:tab/>
      </w:r>
      <w:r>
        <w:rPr>
          <w:b/>
        </w:rPr>
        <w:t>Fail</w:t>
      </w:r>
      <w:r>
        <w:br/>
      </w:r>
      <w:r w:rsidRPr="000634A7">
        <w:t>between</w:t>
      </w:r>
      <w:r w:rsidRPr="000634A7">
        <w:rPr>
          <w:b/>
        </w:rPr>
        <w:t xml:space="preserve"> </w:t>
      </w:r>
      <w:r>
        <w:rPr>
          <w:b/>
        </w:rPr>
        <w:t xml:space="preserve"> </w:t>
      </w:r>
      <w:r w:rsidRPr="000634A7">
        <w:rPr>
          <w:b/>
        </w:rPr>
        <w:t>50..60</w:t>
      </w:r>
      <w:r>
        <w:t xml:space="preserve"> (inclusive) </w:t>
      </w:r>
      <w:r>
        <w:tab/>
      </w:r>
      <w:r>
        <w:tab/>
      </w:r>
      <w:r w:rsidRPr="00CC50B4">
        <w:rPr>
          <w:b/>
        </w:rPr>
        <w:t>Pass</w:t>
      </w:r>
      <w:r>
        <w:br/>
        <w:t xml:space="preserve">between  </w:t>
      </w:r>
      <w:r w:rsidRPr="000634A7">
        <w:rPr>
          <w:b/>
        </w:rPr>
        <w:t>61..70</w:t>
      </w:r>
      <w:r>
        <w:t xml:space="preserve"> (inclusive) </w:t>
      </w:r>
      <w:r>
        <w:tab/>
      </w:r>
      <w:r>
        <w:tab/>
      </w:r>
      <w:r>
        <w:rPr>
          <w:b/>
        </w:rPr>
        <w:t>Merit</w:t>
      </w:r>
      <w:r>
        <w:br/>
        <w:t xml:space="preserve">between  </w:t>
      </w:r>
      <w:r w:rsidRPr="000634A7">
        <w:rPr>
          <w:b/>
        </w:rPr>
        <w:t>71..100</w:t>
      </w:r>
      <w:r>
        <w:t xml:space="preserve"> (inclusive)</w:t>
      </w:r>
      <w:r>
        <w:tab/>
      </w:r>
      <w:r>
        <w:tab/>
      </w:r>
      <w:r>
        <w:rPr>
          <w:b/>
        </w:rPr>
        <w:t>Distinction</w:t>
      </w:r>
      <w:r>
        <w:rPr>
          <w:b/>
        </w:rPr>
        <w:br/>
      </w:r>
    </w:p>
    <w:p w14:paraId="45EB38D0" w14:textId="77777777" w:rsidR="009706CA" w:rsidRDefault="009706CA" w:rsidP="009706CA">
      <w:pPr>
        <w:pStyle w:val="ListParagraph"/>
        <w:ind w:left="360"/>
      </w:pPr>
      <w:r w:rsidRPr="000634A7">
        <w:t>The rules</w:t>
      </w:r>
      <w:r>
        <w:rPr>
          <w:b/>
        </w:rPr>
        <w:t xml:space="preserve"> </w:t>
      </w:r>
      <w:r>
        <w:t xml:space="preserve">for calculating a grade for </w:t>
      </w:r>
      <w:r w:rsidRPr="00F97350">
        <w:rPr>
          <w:b/>
        </w:rPr>
        <w:t>level 2</w:t>
      </w:r>
      <w:r>
        <w:t xml:space="preserve"> are as follows:</w:t>
      </w:r>
    </w:p>
    <w:p w14:paraId="6BEF4B57" w14:textId="77777777" w:rsidR="009706CA" w:rsidRDefault="009706CA" w:rsidP="009706CA">
      <w:pPr>
        <w:pStyle w:val="ListParagraph"/>
        <w:ind w:left="360"/>
      </w:pPr>
    </w:p>
    <w:p w14:paraId="562A4942" w14:textId="49336AF7" w:rsidR="009706CA" w:rsidRDefault="009706CA" w:rsidP="009706CA">
      <w:pPr>
        <w:pStyle w:val="ListParagraph"/>
        <w:ind w:left="360"/>
      </w:pPr>
      <w:r>
        <w:t>L</w:t>
      </w:r>
      <w:r w:rsidRPr="00324984">
        <w:t>ess than</w:t>
      </w:r>
      <w:r w:rsidRPr="000634A7">
        <w:rPr>
          <w:b/>
        </w:rPr>
        <w:t xml:space="preserve"> </w:t>
      </w:r>
      <w:r>
        <w:rPr>
          <w:b/>
        </w:rPr>
        <w:t>4</w:t>
      </w:r>
      <w:r w:rsidRPr="000634A7">
        <w:rPr>
          <w:b/>
        </w:rPr>
        <w:t>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Fail</w:t>
      </w:r>
      <w:r>
        <w:br/>
      </w:r>
      <w:r w:rsidRPr="000634A7">
        <w:t>between</w:t>
      </w:r>
      <w:r>
        <w:rPr>
          <w:b/>
        </w:rPr>
        <w:t xml:space="preserve">  40..5</w:t>
      </w:r>
      <w:r w:rsidRPr="000634A7">
        <w:rPr>
          <w:b/>
        </w:rPr>
        <w:t>0</w:t>
      </w:r>
      <w:r>
        <w:t xml:space="preserve"> (inclusive) </w:t>
      </w:r>
      <w:r>
        <w:tab/>
      </w:r>
      <w:r>
        <w:tab/>
      </w:r>
      <w:r w:rsidRPr="00CC50B4">
        <w:rPr>
          <w:b/>
        </w:rPr>
        <w:t>Pass</w:t>
      </w:r>
      <w:r>
        <w:br/>
        <w:t xml:space="preserve">between  </w:t>
      </w:r>
      <w:r>
        <w:rPr>
          <w:b/>
        </w:rPr>
        <w:t>5</w:t>
      </w:r>
      <w:r w:rsidRPr="000634A7">
        <w:rPr>
          <w:b/>
        </w:rPr>
        <w:t>1</w:t>
      </w:r>
      <w:r>
        <w:rPr>
          <w:b/>
        </w:rPr>
        <w:t>..65</w:t>
      </w:r>
      <w:r>
        <w:t xml:space="preserve"> (inclusive)  </w:t>
      </w:r>
      <w:r>
        <w:tab/>
      </w:r>
      <w:r>
        <w:tab/>
      </w:r>
      <w:r>
        <w:rPr>
          <w:b/>
        </w:rPr>
        <w:t>Merit</w:t>
      </w:r>
      <w:r>
        <w:br/>
        <w:t xml:space="preserve">between  </w:t>
      </w:r>
      <w:r>
        <w:rPr>
          <w:b/>
        </w:rPr>
        <w:t>66</w:t>
      </w:r>
      <w:r w:rsidRPr="000634A7">
        <w:rPr>
          <w:b/>
        </w:rPr>
        <w:t>..100</w:t>
      </w:r>
      <w:r>
        <w:t xml:space="preserve"> (inclusive) </w:t>
      </w:r>
      <w:r>
        <w:tab/>
      </w:r>
      <w:r>
        <w:rPr>
          <w:b/>
        </w:rPr>
        <w:t>Distinction</w:t>
      </w:r>
      <w:r>
        <w:rPr>
          <w:b/>
        </w:rPr>
        <w:br/>
      </w:r>
    </w:p>
    <w:p w14:paraId="2F493E2C" w14:textId="77777777" w:rsidR="009706CA" w:rsidRDefault="009706CA" w:rsidP="009706CA">
      <w:pPr>
        <w:pStyle w:val="ListParagraph"/>
        <w:numPr>
          <w:ilvl w:val="0"/>
          <w:numId w:val="32"/>
        </w:numPr>
      </w:pPr>
      <w:r>
        <w:lastRenderedPageBreak/>
        <w:t xml:space="preserve">Save and run.    </w:t>
      </w:r>
    </w:p>
    <w:p w14:paraId="27E2E59E" w14:textId="77777777" w:rsidR="009706CA" w:rsidRDefault="009706CA" w:rsidP="009706CA"/>
    <w:p w14:paraId="468FAAC0" w14:textId="77777777" w:rsidR="009706CA" w:rsidRDefault="009706CA" w:rsidP="009706CA"/>
    <w:p w14:paraId="1096651D" w14:textId="77777777" w:rsidR="009706CA" w:rsidRPr="00147E91" w:rsidRDefault="009706CA" w:rsidP="009706CA">
      <w:pPr>
        <w:pStyle w:val="Heading2"/>
        <w:rPr>
          <w:b/>
        </w:rPr>
      </w:pPr>
      <w:r>
        <w:rPr>
          <w:b/>
        </w:rPr>
        <w:t>Task</w:t>
      </w:r>
      <w:r w:rsidRPr="00147E91">
        <w:rPr>
          <w:b/>
        </w:rPr>
        <w:t xml:space="preserve"> 4 - Exercise 9.10 – Pythagoras  </w:t>
      </w:r>
    </w:p>
    <w:p w14:paraId="74B1C972" w14:textId="77777777" w:rsidR="009706CA" w:rsidRDefault="009706CA" w:rsidP="009706CA">
      <w:pPr>
        <w:keepNext/>
        <w:keepLines/>
      </w:pPr>
    </w:p>
    <w:p w14:paraId="638A184B" w14:textId="77777777" w:rsidR="009706CA" w:rsidRDefault="009706CA" w:rsidP="009706CA">
      <w:pPr>
        <w:pStyle w:val="ListParagraph"/>
        <w:keepNext/>
        <w:keepLines/>
      </w:pPr>
      <w:r>
        <w:t xml:space="preserve">In this lab you'll write a program that calculates the lengths of sides of a triangle using Pythagoras’s Theorem. </w:t>
      </w:r>
      <w:r>
        <w:br/>
      </w:r>
      <w:r>
        <w:br/>
        <w:t xml:space="preserve">Pythagoras’ Theorem states that the square of the long side (C) of a right-angled triangle is the sum of the squares of the two shorter sides (A and B).  </w:t>
      </w:r>
    </w:p>
    <w:p w14:paraId="43D2D514" w14:textId="41C8DADF" w:rsidR="009706CA" w:rsidRDefault="009706CA" w:rsidP="009706CA">
      <w:pPr>
        <w:pStyle w:val="ListParagraph"/>
      </w:pPr>
      <w:r>
        <w:br/>
      </w:r>
      <w:r>
        <w:tab/>
      </w:r>
      <w:r w:rsidRPr="00065072">
        <w:rPr>
          <w:b/>
          <w:sz w:val="24"/>
        </w:rPr>
        <w:t>C**2 = A**2 + B**2</w:t>
      </w:r>
      <w:r>
        <w:rPr>
          <w:b/>
          <w:sz w:val="24"/>
        </w:rPr>
        <w:br/>
      </w:r>
      <w:r>
        <w:br/>
      </w:r>
      <w:r w:rsidRPr="00065072">
        <w:rPr>
          <w:i/>
        </w:rPr>
        <w:t>(</w:t>
      </w:r>
      <w:r w:rsidR="00071F8F">
        <w:rPr>
          <w:i/>
        </w:rPr>
        <w:t>n</w:t>
      </w:r>
      <w:r w:rsidRPr="00065072">
        <w:rPr>
          <w:i/>
        </w:rPr>
        <w:t xml:space="preserve">**2 in Python will raise </w:t>
      </w:r>
      <w:r w:rsidR="00071F8F">
        <w:rPr>
          <w:i/>
        </w:rPr>
        <w:t xml:space="preserve">n </w:t>
      </w:r>
      <w:r w:rsidRPr="00065072">
        <w:rPr>
          <w:i/>
        </w:rPr>
        <w:t>to power of 2</w:t>
      </w:r>
      <w:r w:rsidR="00071F8F">
        <w:rPr>
          <w:i/>
        </w:rPr>
        <w:t>, i.e. square it. e.g. 3**2 is 9.</w:t>
      </w:r>
      <w:r w:rsidRPr="00065072">
        <w:rPr>
          <w:i/>
        </w:rPr>
        <w:t>)</w:t>
      </w:r>
      <w:r>
        <w:t xml:space="preserve">  </w:t>
      </w:r>
    </w:p>
    <w:p w14:paraId="0A454652" w14:textId="77777777" w:rsidR="009706CA" w:rsidRDefault="009706CA" w:rsidP="009706CA">
      <w:pPr>
        <w:keepNext/>
        <w:keepLines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2EFB5" wp14:editId="24E2A4A8">
                <wp:simplePos x="0" y="0"/>
                <wp:positionH relativeFrom="column">
                  <wp:posOffset>2520950</wp:posOffset>
                </wp:positionH>
                <wp:positionV relativeFrom="paragraph">
                  <wp:posOffset>300355</wp:posOffset>
                </wp:positionV>
                <wp:extent cx="241300" cy="292100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B8D7D" w14:textId="77777777" w:rsidR="009706CA" w:rsidRPr="009021A9" w:rsidRDefault="009706CA" w:rsidP="009706CA">
                            <w:pPr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</w:pPr>
                            <w:r w:rsidRPr="009021A9"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C559" id="Text Box 2" o:spid="_x0000_s1027" type="#_x0000_t202" style="position:absolute;margin-left:198.5pt;margin-top:23.65pt;width:19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" fillcolor="white [3201]" stroked="f" strokeweight=".5pt">
                <v:textbox>
                  <w:txbxContent>
                    <w:p w:rsidR="009706CA" w:rsidRPr="009021A9" w:rsidRDefault="009706CA" w:rsidP="009706CA">
                      <w:pPr>
                        <w:rPr>
                          <w:b/>
                          <w:color w:val="833C0B" w:themeColor="accent2" w:themeShade="80"/>
                          <w:sz w:val="32"/>
                        </w:rPr>
                      </w:pPr>
                      <w:r w:rsidRPr="009021A9">
                        <w:rPr>
                          <w:b/>
                          <w:color w:val="833C0B" w:themeColor="accent2" w:themeShade="80"/>
                          <w:sz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399D3" wp14:editId="41C0F07F">
                <wp:simplePos x="0" y="0"/>
                <wp:positionH relativeFrom="column">
                  <wp:posOffset>1631950</wp:posOffset>
                </wp:positionH>
                <wp:positionV relativeFrom="paragraph">
                  <wp:posOffset>414655</wp:posOffset>
                </wp:positionV>
                <wp:extent cx="241300" cy="2921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937AE" w14:textId="77777777" w:rsidR="009706CA" w:rsidRPr="009021A9" w:rsidRDefault="009706CA" w:rsidP="009706CA">
                            <w:pPr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619E" id="Text Box 3" o:spid="_x0000_s1028" type="#_x0000_t202" style="position:absolute;margin-left:128.5pt;margin-top:32.65pt;width:1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" fillcolor="white [3201]" stroked="f" strokeweight=".5pt">
                <v:textbox>
                  <w:txbxContent>
                    <w:p w:rsidR="009706CA" w:rsidRPr="009021A9" w:rsidRDefault="009706CA" w:rsidP="009706CA">
                      <w:pPr>
                        <w:rPr>
                          <w:b/>
                          <w:color w:val="833C0B" w:themeColor="accent2" w:themeShade="80"/>
                          <w:sz w:val="32"/>
                        </w:rPr>
                      </w:pPr>
                      <w:r>
                        <w:rPr>
                          <w:b/>
                          <w:color w:val="833C0B" w:themeColor="accent2" w:themeShade="80"/>
                          <w:sz w:val="3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6FE7F" wp14:editId="4FEE171E">
                <wp:simplePos x="0" y="0"/>
                <wp:positionH relativeFrom="column">
                  <wp:posOffset>2330450</wp:posOffset>
                </wp:positionH>
                <wp:positionV relativeFrom="paragraph">
                  <wp:posOffset>789305</wp:posOffset>
                </wp:positionV>
                <wp:extent cx="241300" cy="29210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58DF2" w14:textId="77777777" w:rsidR="009706CA" w:rsidRPr="009021A9" w:rsidRDefault="009706CA" w:rsidP="009706CA">
                            <w:pPr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D1B8" id="Text Box 4" o:spid="_x0000_s1029" type="#_x0000_t202" style="position:absolute;margin-left:183.5pt;margin-top:62.15pt;width:19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" fillcolor="white [3201]" stroked="f" strokeweight=".5pt">
                <v:textbox>
                  <w:txbxContent>
                    <w:p w:rsidR="009706CA" w:rsidRPr="009021A9" w:rsidRDefault="009706CA" w:rsidP="009706CA">
                      <w:pPr>
                        <w:rPr>
                          <w:b/>
                          <w:color w:val="833C0B" w:themeColor="accent2" w:themeShade="80"/>
                          <w:sz w:val="32"/>
                        </w:rPr>
                      </w:pPr>
                      <w:r>
                        <w:rPr>
                          <w:b/>
                          <w:color w:val="833C0B" w:themeColor="accent2" w:themeShade="80"/>
                          <w:sz w:val="3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9B096" wp14:editId="34F870C4">
                <wp:simplePos x="0" y="0"/>
                <wp:positionH relativeFrom="column">
                  <wp:posOffset>1784350</wp:posOffset>
                </wp:positionH>
                <wp:positionV relativeFrom="paragraph">
                  <wp:posOffset>122555</wp:posOffset>
                </wp:positionV>
                <wp:extent cx="1885950" cy="850900"/>
                <wp:effectExtent l="19050" t="38100" r="95250" b="2540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50900"/>
                        </a:xfrm>
                        <a:prstGeom prst="rt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51A2F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140.5pt;margin-top:9.65pt;width:148.5pt;height:6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" fillcolor="white [3201]" strokecolor="black [3200]" strokeweight="2.25pt"/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A0F8741" w14:textId="23755375" w:rsidR="009706CA" w:rsidRDefault="00BE2469" w:rsidP="00B8005D">
      <w:pPr>
        <w:pStyle w:val="ListParagraph"/>
        <w:keepNext/>
        <w:keepLines/>
        <w:numPr>
          <w:ilvl w:val="0"/>
          <w:numId w:val="30"/>
        </w:numPr>
      </w:pPr>
      <w:r>
        <w:t>Create a text</w:t>
      </w:r>
      <w:r w:rsidR="009706CA">
        <w:t xml:space="preserve"> file</w:t>
      </w:r>
      <w:r>
        <w:t xml:space="preserve"> called</w:t>
      </w:r>
      <w:r w:rsidR="009706CA">
        <w:t xml:space="preserve"> </w:t>
      </w:r>
      <w:r w:rsidRPr="00BE2469">
        <w:rPr>
          <w:b/>
          <w:i/>
        </w:rPr>
        <w:t>p</w:t>
      </w:r>
      <w:r w:rsidR="009706CA" w:rsidRPr="00BE2469">
        <w:rPr>
          <w:b/>
          <w:i/>
        </w:rPr>
        <w:t>ythagoras.py</w:t>
      </w:r>
      <w:r>
        <w:br/>
      </w:r>
      <w:r w:rsidR="009706CA">
        <w:t xml:space="preserve">  </w:t>
      </w:r>
    </w:p>
    <w:p w14:paraId="60C4872D" w14:textId="77777777" w:rsidR="009706CA" w:rsidRDefault="009706CA" w:rsidP="009706CA">
      <w:pPr>
        <w:pStyle w:val="ListParagraph"/>
        <w:numPr>
          <w:ilvl w:val="0"/>
          <w:numId w:val="30"/>
        </w:numPr>
      </w:pPr>
      <w:r>
        <w:t xml:space="preserve">Print a menu:  </w:t>
      </w:r>
    </w:p>
    <w:p w14:paraId="6E82BCE2" w14:textId="77777777" w:rsidR="009706CA" w:rsidRDefault="009706CA" w:rsidP="009706CA">
      <w:pPr>
        <w:pStyle w:val="ListParagraph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AD5DC" wp14:editId="4CBB3DC6">
                <wp:simplePos x="0" y="0"/>
                <wp:positionH relativeFrom="column">
                  <wp:posOffset>755650</wp:posOffset>
                </wp:positionH>
                <wp:positionV relativeFrom="paragraph">
                  <wp:posOffset>107950</wp:posOffset>
                </wp:positionV>
                <wp:extent cx="3168650" cy="9398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65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1E92A" w14:textId="77777777" w:rsidR="009706CA" w:rsidRDefault="009706CA" w:rsidP="009706CA">
                            <w:pPr>
                              <w:pStyle w:val="ListParagraph"/>
                            </w:pPr>
                            <w:r>
                              <w:t xml:space="preserve">Pythagoras’ Calculator  </w:t>
                            </w:r>
                          </w:p>
                          <w:p w14:paraId="40CAB7AA" w14:textId="77777777" w:rsidR="009706CA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Find the length of A given B and C  </w:t>
                            </w:r>
                          </w:p>
                          <w:p w14:paraId="3BF4D292" w14:textId="77777777" w:rsidR="009706CA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Find the length of B given A and C </w:t>
                            </w:r>
                          </w:p>
                          <w:p w14:paraId="3A3EEE66" w14:textId="77777777" w:rsidR="009706CA" w:rsidRDefault="009706CA" w:rsidP="009706C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Find the length of C given A and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E5C0E" id="Text Box 5" o:spid="_x0000_s1030" type="#_x0000_t202" style="position:absolute;left:0;text-align:left;margin-left:59.5pt;margin-top:8.5pt;width:249.5pt;height:7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" fillcolor="white [3201]" strokeweight=".5pt">
                <v:textbox>
                  <w:txbxContent>
                    <w:p w:rsidR="009706CA" w:rsidRDefault="009706CA" w:rsidP="009706CA">
                      <w:pPr>
                        <w:pStyle w:val="ListParagraph"/>
                      </w:pPr>
                      <w:r>
                        <w:t xml:space="preserve">Pythagoras’ Calculator  </w:t>
                      </w:r>
                    </w:p>
                    <w:p w:rsidR="009706CA" w:rsidRDefault="009706CA" w:rsidP="009706CA">
                      <w:pPr>
                        <w:pStyle w:val="ListParagraph"/>
                        <w:numPr>
                          <w:ilvl w:val="0"/>
                          <w:numId w:val="31"/>
                        </w:numPr>
                      </w:pPr>
                      <w:r>
                        <w:t xml:space="preserve">Find the length of A given B and C  </w:t>
                      </w:r>
                    </w:p>
                    <w:p w:rsidR="009706CA" w:rsidRDefault="009706CA" w:rsidP="009706CA">
                      <w:pPr>
                        <w:pStyle w:val="ListParagraph"/>
                        <w:numPr>
                          <w:ilvl w:val="0"/>
                          <w:numId w:val="31"/>
                        </w:numPr>
                      </w:pPr>
                      <w:r>
                        <w:t xml:space="preserve">Find the length of B given A and C </w:t>
                      </w:r>
                    </w:p>
                    <w:p w:rsidR="009706CA" w:rsidRDefault="009706CA" w:rsidP="009706CA">
                      <w:pPr>
                        <w:pStyle w:val="ListParagraph"/>
                        <w:numPr>
                          <w:ilvl w:val="0"/>
                          <w:numId w:val="31"/>
                        </w:numPr>
                      </w:pPr>
                      <w:r>
                        <w:t xml:space="preserve">Find the length of C given A and B 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</w:p>
    <w:p w14:paraId="28952DC1" w14:textId="77777777" w:rsidR="009706CA" w:rsidRDefault="009706CA" w:rsidP="009706CA">
      <w:pPr>
        <w:pStyle w:val="ListParagraph"/>
      </w:pPr>
    </w:p>
    <w:p w14:paraId="7E08FE21" w14:textId="77777777" w:rsidR="009706CA" w:rsidRDefault="009706CA" w:rsidP="009706CA">
      <w:pPr>
        <w:pStyle w:val="ListParagraph"/>
      </w:pPr>
    </w:p>
    <w:p w14:paraId="3A0A40F5" w14:textId="77777777" w:rsidR="009706CA" w:rsidRDefault="009706CA" w:rsidP="009706CA">
      <w:pPr>
        <w:pStyle w:val="ListParagraph"/>
      </w:pPr>
    </w:p>
    <w:p w14:paraId="366AD258" w14:textId="77777777" w:rsidR="009706CA" w:rsidRDefault="009706CA" w:rsidP="009706CA">
      <w:pPr>
        <w:pStyle w:val="ListParagraph"/>
      </w:pPr>
    </w:p>
    <w:p w14:paraId="3B143D8E" w14:textId="77777777" w:rsidR="009706CA" w:rsidRDefault="009706CA" w:rsidP="009706CA"/>
    <w:p w14:paraId="128A4449" w14:textId="77777777" w:rsidR="009706CA" w:rsidRDefault="009706CA" w:rsidP="009706CA">
      <w:pPr>
        <w:pStyle w:val="ListParagraph"/>
        <w:numPr>
          <w:ilvl w:val="0"/>
          <w:numId w:val="30"/>
        </w:numPr>
      </w:pPr>
      <w:r>
        <w:t xml:space="preserve">Print the result.  </w:t>
      </w:r>
    </w:p>
    <w:p w14:paraId="5D6A53DF" w14:textId="77777777" w:rsidR="009706CA" w:rsidRDefault="009706CA" w:rsidP="009706CA">
      <w:pPr>
        <w:pStyle w:val="ListParagraph"/>
      </w:pPr>
      <w:r>
        <w:t xml:space="preserve">  </w:t>
      </w:r>
    </w:p>
    <w:p w14:paraId="53208A6C" w14:textId="77777777" w:rsidR="009706CA" w:rsidRDefault="009706CA" w:rsidP="009706CA">
      <w:pPr>
        <w:pStyle w:val="ListParagraph"/>
      </w:pPr>
      <w:r>
        <w:t xml:space="preserve">If </w:t>
      </w:r>
      <w:r w:rsidRPr="005B789D">
        <w:rPr>
          <w:b/>
        </w:rPr>
        <w:t>‘1’</w:t>
      </w:r>
      <w:r>
        <w:t xml:space="preserve"> is entered, prompt for the length of sides: </w:t>
      </w:r>
      <w:r w:rsidRPr="005B789D">
        <w:rPr>
          <w:b/>
        </w:rPr>
        <w:t>B</w:t>
      </w:r>
      <w:r>
        <w:t xml:space="preserve"> and </w:t>
      </w:r>
      <w:r w:rsidRPr="005B789D">
        <w:rPr>
          <w:b/>
        </w:rPr>
        <w:t>C</w:t>
      </w:r>
      <w:r>
        <w:t xml:space="preserve">, calculate the length of side: </w:t>
      </w:r>
      <w:r w:rsidRPr="005B789D">
        <w:rPr>
          <w:b/>
        </w:rPr>
        <w:t>A</w:t>
      </w:r>
    </w:p>
    <w:p w14:paraId="226B271B" w14:textId="77777777" w:rsidR="009706CA" w:rsidRDefault="009706CA" w:rsidP="009706CA">
      <w:pPr>
        <w:pStyle w:val="ListParagraph"/>
      </w:pPr>
      <w:r>
        <w:t xml:space="preserve">If </w:t>
      </w:r>
      <w:r w:rsidRPr="005B789D">
        <w:rPr>
          <w:b/>
        </w:rPr>
        <w:t>‘2’</w:t>
      </w:r>
      <w:r>
        <w:t xml:space="preserve"> is entered, prompt for the length of sides: </w:t>
      </w:r>
      <w:r w:rsidRPr="005B789D">
        <w:rPr>
          <w:b/>
        </w:rPr>
        <w:t>A</w:t>
      </w:r>
      <w:r>
        <w:t xml:space="preserve"> and </w:t>
      </w:r>
      <w:r w:rsidRPr="005B789D">
        <w:rPr>
          <w:b/>
        </w:rPr>
        <w:t>C</w:t>
      </w:r>
      <w:r>
        <w:t xml:space="preserve">, calculate the length of side: </w:t>
      </w:r>
      <w:r w:rsidRPr="005B789D">
        <w:rPr>
          <w:b/>
        </w:rPr>
        <w:t>B</w:t>
      </w:r>
      <w:r>
        <w:t xml:space="preserve"> </w:t>
      </w:r>
    </w:p>
    <w:p w14:paraId="03C7F06F" w14:textId="77777777" w:rsidR="009706CA" w:rsidRDefault="009706CA" w:rsidP="009706CA">
      <w:pPr>
        <w:pStyle w:val="ListParagraph"/>
      </w:pPr>
      <w:r>
        <w:t xml:space="preserve">If </w:t>
      </w:r>
      <w:r>
        <w:rPr>
          <w:b/>
        </w:rPr>
        <w:t>‘3</w:t>
      </w:r>
      <w:r w:rsidRPr="005B789D">
        <w:rPr>
          <w:b/>
        </w:rPr>
        <w:t>’</w:t>
      </w:r>
      <w:r>
        <w:t xml:space="preserve"> is entered, prompt for the length of sides: </w:t>
      </w:r>
      <w:r w:rsidRPr="005B789D">
        <w:rPr>
          <w:b/>
        </w:rPr>
        <w:t>A</w:t>
      </w:r>
      <w:r>
        <w:t xml:space="preserve"> and </w:t>
      </w:r>
      <w:r w:rsidRPr="005B789D">
        <w:rPr>
          <w:b/>
        </w:rPr>
        <w:t>B</w:t>
      </w:r>
      <w:r>
        <w:t xml:space="preserve">, calculate the length of side: </w:t>
      </w:r>
      <w:r w:rsidRPr="005B789D">
        <w:rPr>
          <w:b/>
        </w:rPr>
        <w:t>C</w:t>
      </w:r>
      <w:r>
        <w:t xml:space="preserve"> </w:t>
      </w:r>
    </w:p>
    <w:p w14:paraId="285F7997" w14:textId="77777777" w:rsidR="00BA1902" w:rsidRPr="009706CA" w:rsidRDefault="009706CA" w:rsidP="009706CA">
      <w:r>
        <w:br/>
        <w:t>** End</w:t>
      </w:r>
    </w:p>
    <w:sectPr w:rsidR="00BA1902" w:rsidRPr="00970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A732F"/>
    <w:multiLevelType w:val="hybridMultilevel"/>
    <w:tmpl w:val="CF102F5E"/>
    <w:lvl w:ilvl="0" w:tplc="28E2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1C52C86"/>
    <w:multiLevelType w:val="hybridMultilevel"/>
    <w:tmpl w:val="8C96E724"/>
    <w:lvl w:ilvl="0" w:tplc="AF9ED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8FF3C7C"/>
    <w:multiLevelType w:val="hybridMultilevel"/>
    <w:tmpl w:val="DF30C9D4"/>
    <w:lvl w:ilvl="0" w:tplc="46884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26C6154"/>
    <w:multiLevelType w:val="hybridMultilevel"/>
    <w:tmpl w:val="C5026246"/>
    <w:lvl w:ilvl="0" w:tplc="79484E3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F676A59"/>
    <w:multiLevelType w:val="hybridMultilevel"/>
    <w:tmpl w:val="4EAA1D84"/>
    <w:lvl w:ilvl="0" w:tplc="4AFAAD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0A437B"/>
    <w:multiLevelType w:val="hybridMultilevel"/>
    <w:tmpl w:val="CF102F5E"/>
    <w:lvl w:ilvl="0" w:tplc="28E2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48C2183"/>
    <w:multiLevelType w:val="hybridMultilevel"/>
    <w:tmpl w:val="5C1AE110"/>
    <w:lvl w:ilvl="0" w:tplc="49B89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733634"/>
    <w:multiLevelType w:val="hybridMultilevel"/>
    <w:tmpl w:val="843EB4D0"/>
    <w:lvl w:ilvl="0" w:tplc="8D6A94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45493187">
    <w:abstractNumId w:val="27"/>
  </w:num>
  <w:num w:numId="2" w16cid:durableId="180046629">
    <w:abstractNumId w:val="13"/>
  </w:num>
  <w:num w:numId="3" w16cid:durableId="1047994750">
    <w:abstractNumId w:val="11"/>
  </w:num>
  <w:num w:numId="4" w16cid:durableId="1217669174">
    <w:abstractNumId w:val="31"/>
  </w:num>
  <w:num w:numId="5" w16cid:durableId="228811201">
    <w:abstractNumId w:val="15"/>
  </w:num>
  <w:num w:numId="6" w16cid:durableId="523716250">
    <w:abstractNumId w:val="21"/>
  </w:num>
  <w:num w:numId="7" w16cid:durableId="1063285878">
    <w:abstractNumId w:val="24"/>
  </w:num>
  <w:num w:numId="8" w16cid:durableId="192426867">
    <w:abstractNumId w:val="9"/>
  </w:num>
  <w:num w:numId="9" w16cid:durableId="1433088771">
    <w:abstractNumId w:val="7"/>
  </w:num>
  <w:num w:numId="10" w16cid:durableId="538779799">
    <w:abstractNumId w:val="6"/>
  </w:num>
  <w:num w:numId="11" w16cid:durableId="420836413">
    <w:abstractNumId w:val="5"/>
  </w:num>
  <w:num w:numId="12" w16cid:durableId="1021004773">
    <w:abstractNumId w:val="4"/>
  </w:num>
  <w:num w:numId="13" w16cid:durableId="965700002">
    <w:abstractNumId w:val="8"/>
  </w:num>
  <w:num w:numId="14" w16cid:durableId="126826208">
    <w:abstractNumId w:val="3"/>
  </w:num>
  <w:num w:numId="15" w16cid:durableId="698820027">
    <w:abstractNumId w:val="2"/>
  </w:num>
  <w:num w:numId="16" w16cid:durableId="241137535">
    <w:abstractNumId w:val="1"/>
  </w:num>
  <w:num w:numId="17" w16cid:durableId="342123672">
    <w:abstractNumId w:val="0"/>
  </w:num>
  <w:num w:numId="18" w16cid:durableId="1393312335">
    <w:abstractNumId w:val="18"/>
  </w:num>
  <w:num w:numId="19" w16cid:durableId="1691881882">
    <w:abstractNumId w:val="19"/>
  </w:num>
  <w:num w:numId="20" w16cid:durableId="1852530108">
    <w:abstractNumId w:val="28"/>
  </w:num>
  <w:num w:numId="21" w16cid:durableId="288516769">
    <w:abstractNumId w:val="23"/>
  </w:num>
  <w:num w:numId="22" w16cid:durableId="1414669643">
    <w:abstractNumId w:val="12"/>
  </w:num>
  <w:num w:numId="23" w16cid:durableId="1626110472">
    <w:abstractNumId w:val="32"/>
  </w:num>
  <w:num w:numId="24" w16cid:durableId="2036298179">
    <w:abstractNumId w:val="22"/>
  </w:num>
  <w:num w:numId="25" w16cid:durableId="1362709632">
    <w:abstractNumId w:val="14"/>
  </w:num>
  <w:num w:numId="26" w16cid:durableId="1029182390">
    <w:abstractNumId w:val="16"/>
  </w:num>
  <w:num w:numId="27" w16cid:durableId="18743313">
    <w:abstractNumId w:val="29"/>
  </w:num>
  <w:num w:numId="28" w16cid:durableId="2036076295">
    <w:abstractNumId w:val="26"/>
  </w:num>
  <w:num w:numId="29" w16cid:durableId="1737780444">
    <w:abstractNumId w:val="17"/>
  </w:num>
  <w:num w:numId="30" w16cid:durableId="1176723829">
    <w:abstractNumId w:val="20"/>
  </w:num>
  <w:num w:numId="31" w16cid:durableId="1199396528">
    <w:abstractNumId w:val="25"/>
  </w:num>
  <w:num w:numId="32" w16cid:durableId="1196238090">
    <w:abstractNumId w:val="30"/>
  </w:num>
  <w:num w:numId="33" w16cid:durableId="173345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NbQwNDIwMDE2NrBU0lEKTi0uzszPAykwqQUASs3fVywAAAA="/>
  </w:docVars>
  <w:rsids>
    <w:rsidRoot w:val="00831E10"/>
    <w:rsid w:val="000012E0"/>
    <w:rsid w:val="00017B51"/>
    <w:rsid w:val="000634A7"/>
    <w:rsid w:val="00065072"/>
    <w:rsid w:val="00071F8F"/>
    <w:rsid w:val="000C1518"/>
    <w:rsid w:val="00147E91"/>
    <w:rsid w:val="001D35E1"/>
    <w:rsid w:val="002035CD"/>
    <w:rsid w:val="00210E40"/>
    <w:rsid w:val="00277A7E"/>
    <w:rsid w:val="002849B9"/>
    <w:rsid w:val="00324984"/>
    <w:rsid w:val="0034712D"/>
    <w:rsid w:val="00363BFF"/>
    <w:rsid w:val="0040759A"/>
    <w:rsid w:val="00473D50"/>
    <w:rsid w:val="00475AA6"/>
    <w:rsid w:val="004D2368"/>
    <w:rsid w:val="004F1DA6"/>
    <w:rsid w:val="00501534"/>
    <w:rsid w:val="00514021"/>
    <w:rsid w:val="00576925"/>
    <w:rsid w:val="005859F7"/>
    <w:rsid w:val="00593BEE"/>
    <w:rsid w:val="005B789D"/>
    <w:rsid w:val="005F4C8C"/>
    <w:rsid w:val="0063576E"/>
    <w:rsid w:val="00645252"/>
    <w:rsid w:val="006949F2"/>
    <w:rsid w:val="006D3D74"/>
    <w:rsid w:val="007134F6"/>
    <w:rsid w:val="00715521"/>
    <w:rsid w:val="00831E10"/>
    <w:rsid w:val="0083569A"/>
    <w:rsid w:val="008C5741"/>
    <w:rsid w:val="008E123B"/>
    <w:rsid w:val="009021A9"/>
    <w:rsid w:val="009706CA"/>
    <w:rsid w:val="00985207"/>
    <w:rsid w:val="009C310C"/>
    <w:rsid w:val="009F6864"/>
    <w:rsid w:val="00A20547"/>
    <w:rsid w:val="00A9204E"/>
    <w:rsid w:val="00AB07E7"/>
    <w:rsid w:val="00AF483C"/>
    <w:rsid w:val="00B277A9"/>
    <w:rsid w:val="00B569D0"/>
    <w:rsid w:val="00B80B53"/>
    <w:rsid w:val="00B8243F"/>
    <w:rsid w:val="00B87370"/>
    <w:rsid w:val="00BA1902"/>
    <w:rsid w:val="00BE2469"/>
    <w:rsid w:val="00C82619"/>
    <w:rsid w:val="00CC50B4"/>
    <w:rsid w:val="00D0199D"/>
    <w:rsid w:val="00D33723"/>
    <w:rsid w:val="00D445D3"/>
    <w:rsid w:val="00DC66F5"/>
    <w:rsid w:val="00E903B9"/>
    <w:rsid w:val="00E965D8"/>
    <w:rsid w:val="00F97350"/>
    <w:rsid w:val="00FA6637"/>
    <w:rsid w:val="00FC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6EB0"/>
  <w15:chartTrackingRefBased/>
  <w15:docId w15:val="{E44FDBB2-2E1D-4096-A052-A0F1E6DF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3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11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789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4933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443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551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D71BC3-1285-4093-AB3A-0865F5929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3.xml><?xml version="1.0" encoding="utf-8"?>
<ds:datastoreItem xmlns:ds="http://schemas.openxmlformats.org/officeDocument/2006/customXml" ds:itemID="{A9D8D9D2-0E0F-47DA-83DC-ADE0ED2518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63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Beardsley, Paul</cp:lastModifiedBy>
  <cp:revision>15</cp:revision>
  <dcterms:created xsi:type="dcterms:W3CDTF">2019-07-01T10:56:00Z</dcterms:created>
  <dcterms:modified xsi:type="dcterms:W3CDTF">2023-07-11T09:13:00Z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0x010100488ECE2E70AB8B46B2C449C81E540480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