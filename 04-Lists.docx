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4EBA" w14:textId="77777777" w:rsidR="00A928DA" w:rsidRPr="0063576E" w:rsidRDefault="00A928DA" w:rsidP="00A928DA">
      <w:pPr>
        <w:pStyle w:val="Heading1"/>
        <w:rPr>
          <w:b/>
        </w:rPr>
      </w:pPr>
      <w:r w:rsidRPr="0063576E">
        <w:rPr>
          <w:b/>
        </w:rPr>
        <w:t>Chapter</w:t>
      </w:r>
      <w:r w:rsidR="00B11107">
        <w:rPr>
          <w:b/>
        </w:rPr>
        <w:t xml:space="preserve"> 04 Lab</w:t>
      </w:r>
      <w:r w:rsidRPr="0063576E">
        <w:rPr>
          <w:b/>
        </w:rPr>
        <w:br/>
      </w:r>
    </w:p>
    <w:p w14:paraId="4F4E127B" w14:textId="77777777" w:rsidR="00BD4047" w:rsidRPr="0063576E" w:rsidRDefault="00BD4047" w:rsidP="00BD4047">
      <w:pPr>
        <w:pStyle w:val="Heading2"/>
        <w:rPr>
          <w:b/>
        </w:rPr>
      </w:pPr>
      <w:r w:rsidRPr="0063576E">
        <w:rPr>
          <w:b/>
        </w:rPr>
        <w:t xml:space="preserve">Objective </w:t>
      </w:r>
    </w:p>
    <w:p w14:paraId="0127DB85" w14:textId="77777777" w:rsidR="00BD4047" w:rsidRDefault="00BD4047" w:rsidP="00BD4047">
      <w:pPr>
        <w:ind w:left="360"/>
      </w:pPr>
      <w:r>
        <w:t xml:space="preserve">In this lab you'll gain some experience in the use of iteration control flow using FOR statements in Python. </w:t>
      </w:r>
      <w:r>
        <w:br/>
      </w:r>
    </w:p>
    <w:p w14:paraId="711D20D4" w14:textId="77777777" w:rsidR="00BD4047" w:rsidRDefault="00BD4047" w:rsidP="00BD4047"/>
    <w:p w14:paraId="058168F8" w14:textId="77777777" w:rsidR="00BD4047" w:rsidRPr="0063576E" w:rsidRDefault="00BD4047" w:rsidP="00BD4047">
      <w:pPr>
        <w:pStyle w:val="Heading2"/>
        <w:rPr>
          <w:b/>
        </w:rPr>
      </w:pPr>
      <w:r w:rsidRPr="00BD4047">
        <w:rPr>
          <w:rStyle w:val="Heading1Char"/>
          <w:b/>
        </w:rPr>
        <w:t>Part 1</w:t>
      </w:r>
      <w:r w:rsidR="009A2EB5" w:rsidRPr="00BD4047">
        <w:rPr>
          <w:rStyle w:val="Heading1Char"/>
          <w:b/>
        </w:rPr>
        <w:br/>
      </w:r>
      <w:r>
        <w:rPr>
          <w:b/>
        </w:rPr>
        <w:br/>
      </w:r>
      <w:r w:rsidRPr="0063576E">
        <w:rPr>
          <w:b/>
        </w:rPr>
        <w:t xml:space="preserve">Objective </w:t>
      </w:r>
    </w:p>
    <w:p w14:paraId="50A4AC2A" w14:textId="77777777" w:rsidR="00BD4047" w:rsidRPr="00F33F89" w:rsidRDefault="00BD4047" w:rsidP="00BD4047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t xml:space="preserve">In part 1 of this lab you'll practice using Lists through a series of </w:t>
      </w:r>
      <w:r w:rsidR="00761332">
        <w:t xml:space="preserve">7 </w:t>
      </w:r>
      <w:r>
        <w:t xml:space="preserve">small exercises in order to become familiar with Lists. </w:t>
      </w:r>
      <w:r>
        <w:br/>
      </w:r>
      <w:r>
        <w:br/>
        <w:t>You'll work with the following List</w:t>
      </w:r>
      <w:r>
        <w:br/>
        <w:t>ages = [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12,18</w:t>
      </w:r>
      <w:r w:rsidRPr="007B0785">
        <w:rPr>
          <w:rFonts w:ascii="Consolas" w:hAnsi="Consolas" w:cs="Consolas"/>
          <w:color w:val="000000"/>
          <w:sz w:val="19"/>
          <w:szCs w:val="19"/>
          <w:lang w:val="en-GB"/>
        </w:rPr>
        <w:t>,33,84,45,67,12,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82,95,16,10,23,43,29,40,34,30,16</w:t>
      </w:r>
      <w:r w:rsidRPr="007B0785">
        <w:rPr>
          <w:rFonts w:ascii="Consolas" w:hAnsi="Consolas" w:cs="Consolas"/>
          <w:color w:val="000000"/>
          <w:sz w:val="19"/>
          <w:szCs w:val="19"/>
          <w:lang w:val="en-GB"/>
        </w:rPr>
        <w:t>,44,69,70,74,38,65,36,83,50,11,79,64,78,37,3,8,68,2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2,4,60,33,82,45,23,5,18,28,99,17,81,14,88,50,19</w:t>
      </w:r>
      <w:r w:rsidRPr="007B0785">
        <w:rPr>
          <w:rFonts w:ascii="Consolas" w:hAnsi="Consolas" w:cs="Consolas"/>
          <w:color w:val="000000"/>
          <w:sz w:val="19"/>
          <w:szCs w:val="19"/>
          <w:lang w:val="en-GB"/>
        </w:rPr>
        <w:t>,59,7,44,93,35,72,25,63,11,69,11,76,10,60,30,14,21,82,47,6,21,88,46,78,92,48,36,28,51</w:t>
      </w:r>
      <w:r>
        <w:t>]</w:t>
      </w:r>
    </w:p>
    <w:p w14:paraId="586D9854" w14:textId="77777777" w:rsidR="009A2EB5" w:rsidRDefault="009A2EB5" w:rsidP="009A2EB5">
      <w:pPr>
        <w:pStyle w:val="Heading3"/>
        <w:rPr>
          <w:b/>
        </w:rPr>
      </w:pPr>
    </w:p>
    <w:p w14:paraId="180D5EF6" w14:textId="23B247D0" w:rsidR="00316572" w:rsidRDefault="00316572" w:rsidP="009A2EB5">
      <w:pPr>
        <w:pStyle w:val="ListParagraph"/>
        <w:numPr>
          <w:ilvl w:val="0"/>
          <w:numId w:val="24"/>
        </w:numPr>
        <w:autoSpaceDE w:val="0"/>
        <w:autoSpaceDN w:val="0"/>
        <w:adjustRightInd w:val="0"/>
      </w:pPr>
      <w:r>
        <w:t xml:space="preserve">Create a file called </w:t>
      </w:r>
      <w:r w:rsidRPr="00316572">
        <w:rPr>
          <w:b/>
          <w:bCs/>
        </w:rPr>
        <w:t>ageslist.py</w:t>
      </w:r>
      <w:r>
        <w:br/>
      </w:r>
    </w:p>
    <w:p w14:paraId="7F79BCE2" w14:textId="5400C72D" w:rsidR="009A2EB5" w:rsidRPr="0058263C" w:rsidRDefault="009A2EB5" w:rsidP="00316572">
      <w:pPr>
        <w:pStyle w:val="ListParagraph"/>
        <w:numPr>
          <w:ilvl w:val="0"/>
          <w:numId w:val="24"/>
        </w:numPr>
        <w:autoSpaceDE w:val="0"/>
        <w:autoSpaceDN w:val="0"/>
        <w:adjustRightInd w:val="0"/>
      </w:pPr>
      <w:r w:rsidRPr="0058263C">
        <w:t>Record the length of the ages List in a variable (you'll need it later)</w:t>
      </w:r>
      <w:r w:rsidRPr="0058263C">
        <w:br/>
        <w:t>Display the length.</w:t>
      </w:r>
      <w:r w:rsidRPr="0058263C">
        <w:br/>
      </w:r>
      <w:r w:rsidR="00BD4047">
        <w:t>Test your code</w:t>
      </w:r>
      <w:r w:rsidR="00BD4047">
        <w:br/>
      </w:r>
    </w:p>
    <w:p w14:paraId="7C50194B" w14:textId="77777777" w:rsidR="009A2EB5" w:rsidRPr="0058263C" w:rsidRDefault="009A2EB5" w:rsidP="009A2EB5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t>Display these ages one on each line:</w:t>
      </w:r>
      <w:r>
        <w:br/>
      </w:r>
      <w:r w:rsidRPr="0058263C">
        <w:rPr>
          <w:b/>
        </w:rPr>
        <w:t>Tip:</w:t>
      </w:r>
      <w:r>
        <w:t xml:space="preserve"> Use a for loop to read each number. </w:t>
      </w:r>
      <w:r>
        <w:br/>
      </w:r>
    </w:p>
    <w:p w14:paraId="27E7415E" w14:textId="77777777" w:rsidR="009A2EB5" w:rsidRDefault="009A2EB5" w:rsidP="00BD4047">
      <w:pPr>
        <w:pStyle w:val="ListParagraph"/>
      </w:pPr>
      <w:r w:rsidRPr="00F33F89">
        <w:t>Test your code</w:t>
      </w:r>
    </w:p>
    <w:p w14:paraId="6DC37502" w14:textId="77777777" w:rsidR="009A2EB5" w:rsidRDefault="009A2EB5" w:rsidP="009A2EB5"/>
    <w:p w14:paraId="7E6CC0F6" w14:textId="77777777" w:rsidR="009A2EB5" w:rsidRDefault="009A2EB5" w:rsidP="009A2EB5">
      <w:pPr>
        <w:pStyle w:val="ListParagraph"/>
        <w:numPr>
          <w:ilvl w:val="0"/>
          <w:numId w:val="24"/>
        </w:numPr>
      </w:pPr>
      <w:r>
        <w:t>Add one year to every age!</w:t>
      </w:r>
      <w:r>
        <w:br/>
      </w:r>
      <w:r w:rsidRPr="00BD4047">
        <w:rPr>
          <w:b/>
        </w:rPr>
        <w:t>Tip:</w:t>
      </w:r>
      <w:r>
        <w:t xml:space="preserve"> </w:t>
      </w:r>
      <w:r>
        <w:tab/>
      </w:r>
      <w:r w:rsidRPr="00C8408D">
        <w:rPr>
          <w:rFonts w:ascii="Courier New" w:hAnsi="Courier New" w:cs="Courier New"/>
          <w:b/>
          <w:color w:val="000000"/>
          <w:szCs w:val="19"/>
          <w:lang w:val="en-GB"/>
        </w:rPr>
        <w:t>ages</w:t>
      </w:r>
      <w:r>
        <w:rPr>
          <w:rFonts w:ascii="Courier New" w:hAnsi="Courier New" w:cs="Courier New"/>
          <w:b/>
          <w:color w:val="000000"/>
          <w:szCs w:val="19"/>
          <w:lang w:val="en-GB"/>
        </w:rPr>
        <w:t xml:space="preserve">[n] </w:t>
      </w:r>
      <w:r>
        <w:t xml:space="preserve">is the nth element of ages. </w:t>
      </w:r>
      <w:r>
        <w:br/>
      </w:r>
      <w:r>
        <w:tab/>
        <w:t>To increase (say) element 2 you may do ages[2] += 1</w:t>
      </w:r>
      <w:r>
        <w:br/>
      </w:r>
      <w:r>
        <w:tab/>
        <w:t>len(ages) will return the length of the ages List.</w:t>
      </w:r>
    </w:p>
    <w:p w14:paraId="2D33ABA8" w14:textId="77777777" w:rsidR="009A2EB5" w:rsidRDefault="00BD4047" w:rsidP="00BD4047">
      <w:pPr>
        <w:pStyle w:val="ListParagraph"/>
      </w:pPr>
      <w:r>
        <w:br/>
      </w:r>
      <w:r w:rsidR="009A2EB5">
        <w:t>Redisplay ages to test your code</w:t>
      </w:r>
    </w:p>
    <w:p w14:paraId="324D2379" w14:textId="77777777" w:rsidR="009A2EB5" w:rsidRDefault="009A2EB5" w:rsidP="009A2EB5">
      <w:pPr>
        <w:pStyle w:val="ListParagraph"/>
      </w:pPr>
    </w:p>
    <w:p w14:paraId="5456B1D2" w14:textId="77777777" w:rsidR="009A2EB5" w:rsidRDefault="009A2EB5" w:rsidP="009A2EB5">
      <w:pPr>
        <w:pStyle w:val="ListParagraph"/>
        <w:numPr>
          <w:ilvl w:val="0"/>
          <w:numId w:val="24"/>
        </w:numPr>
      </w:pPr>
      <w:r>
        <w:t>Our code only takes into account those people in the age range of 16-65 (inclusively)</w:t>
      </w:r>
      <w:r>
        <w:br/>
        <w:t>Please delete all ages which are outside this range</w:t>
      </w:r>
      <w:r>
        <w:br/>
      </w:r>
      <w:r w:rsidR="00761332">
        <w:rPr>
          <w:b/>
        </w:rPr>
        <w:br/>
      </w:r>
      <w:r w:rsidRPr="00BD4047">
        <w:rPr>
          <w:b/>
        </w:rPr>
        <w:t>Tip:</w:t>
      </w:r>
      <w:r>
        <w:tab/>
        <w:t xml:space="preserve">There are other ways of achieving this task but one way is to use a for loop that uses the </w:t>
      </w:r>
      <w:r>
        <w:tab/>
        <w:t xml:space="preserve">len() function to examine each item and then use the del() function to remove an item </w:t>
      </w:r>
      <w:r>
        <w:tab/>
        <w:t xml:space="preserve">at certain index. </w:t>
      </w:r>
    </w:p>
    <w:p w14:paraId="1CF0AF77" w14:textId="77777777" w:rsidR="009A2EB5" w:rsidRDefault="00761332" w:rsidP="00BD4047">
      <w:pPr>
        <w:pStyle w:val="ListParagraph"/>
      </w:pPr>
      <w:r>
        <w:lastRenderedPageBreak/>
        <w:br/>
      </w:r>
      <w:r w:rsidR="009A2EB5">
        <w:t>Redisplay ages to test your code</w:t>
      </w:r>
      <w:r w:rsidR="009A2EB5">
        <w:br/>
      </w:r>
    </w:p>
    <w:p w14:paraId="58882A77" w14:textId="77777777" w:rsidR="009A2EB5" w:rsidRDefault="009A2EB5" w:rsidP="009A2EB5">
      <w:pPr>
        <w:pStyle w:val="ListParagraph"/>
        <w:numPr>
          <w:ilvl w:val="0"/>
          <w:numId w:val="24"/>
        </w:numPr>
      </w:pPr>
      <w:r>
        <w:t>Display the count of 16-25 year olds</w:t>
      </w:r>
    </w:p>
    <w:p w14:paraId="7AD206F2" w14:textId="77777777" w:rsidR="009A2EB5" w:rsidRDefault="009A2EB5" w:rsidP="00BD4047">
      <w:pPr>
        <w:pStyle w:val="ListParagraph"/>
      </w:pPr>
      <w:r>
        <w:t>Test your code</w:t>
      </w:r>
      <w:r>
        <w:br/>
      </w:r>
    </w:p>
    <w:p w14:paraId="66616B72" w14:textId="77777777" w:rsidR="009A2EB5" w:rsidRPr="00C8408D" w:rsidRDefault="009A2EB5" w:rsidP="009A2EB5">
      <w:pPr>
        <w:pStyle w:val="ListParagraph"/>
        <w:numPr>
          <w:ilvl w:val="0"/>
          <w:numId w:val="24"/>
        </w:numPr>
      </w:pPr>
      <w:r>
        <w:t xml:space="preserve">Invoke the sort method on the ages List. </w:t>
      </w:r>
      <w:r>
        <w:br/>
      </w:r>
      <w:r w:rsidRPr="00BD4047">
        <w:rPr>
          <w:b/>
        </w:rPr>
        <w:t>Tip:</w:t>
      </w:r>
      <w:r>
        <w:tab/>
        <w:t xml:space="preserve">Use this line of code:   </w:t>
      </w:r>
      <w:r w:rsidRPr="00C8408D">
        <w:rPr>
          <w:rFonts w:ascii="Courier New" w:hAnsi="Courier New" w:cs="Courier New"/>
          <w:b/>
          <w:color w:val="000000"/>
          <w:szCs w:val="19"/>
          <w:lang w:val="en-GB"/>
        </w:rPr>
        <w:t>ages.sort()</w:t>
      </w:r>
      <w:r w:rsidR="00BD4047">
        <w:rPr>
          <w:rFonts w:ascii="Courier New" w:hAnsi="Courier New" w:cs="Courier New"/>
          <w:b/>
          <w:color w:val="000000"/>
          <w:szCs w:val="19"/>
          <w:lang w:val="en-GB"/>
        </w:rPr>
        <w:br/>
      </w:r>
    </w:p>
    <w:p w14:paraId="4263E63B" w14:textId="77777777" w:rsidR="009A2EB5" w:rsidRPr="00F33F89" w:rsidRDefault="009A2EB5" w:rsidP="00BD4047">
      <w:pPr>
        <w:pStyle w:val="ListParagraph"/>
      </w:pPr>
      <w:r w:rsidRPr="00C8408D">
        <w:t xml:space="preserve">Display </w:t>
      </w:r>
      <w:r>
        <w:t xml:space="preserve">the </w:t>
      </w:r>
      <w:r w:rsidRPr="00C8408D">
        <w:t xml:space="preserve">ages </w:t>
      </w:r>
      <w:r>
        <w:t xml:space="preserve">List </w:t>
      </w:r>
      <w:r w:rsidRPr="00C8408D">
        <w:t>to make sure they are sorted</w:t>
      </w:r>
      <w:r>
        <w:t xml:space="preserve">. </w:t>
      </w:r>
      <w:r w:rsidRPr="00BF3806">
        <w:rPr>
          <w:rFonts w:ascii="Courier New" w:hAnsi="Courier New" w:cs="Courier New"/>
          <w:b/>
          <w:color w:val="000000"/>
          <w:sz w:val="19"/>
          <w:szCs w:val="19"/>
          <w:lang w:val="en-GB"/>
        </w:rPr>
        <w:br/>
      </w:r>
    </w:p>
    <w:p w14:paraId="0D843BE7" w14:textId="77777777" w:rsidR="009A2EB5" w:rsidRDefault="009A2EB5" w:rsidP="009A2EB5">
      <w:pPr>
        <w:pStyle w:val="ListParagraph"/>
        <w:numPr>
          <w:ilvl w:val="0"/>
          <w:numId w:val="24"/>
        </w:numPr>
      </w:pPr>
      <w:r>
        <w:t>What proportion of ages fall between 16-25?</w:t>
      </w:r>
      <w:r>
        <w:br/>
        <w:t>Test your code by displaying this value</w:t>
      </w:r>
    </w:p>
    <w:p w14:paraId="24FAD7EC" w14:textId="77777777" w:rsidR="009A2EB5" w:rsidRDefault="009A2EB5" w:rsidP="009A2EB5">
      <w:pPr>
        <w:pStyle w:val="ListParagraph"/>
      </w:pPr>
    </w:p>
    <w:p w14:paraId="463A4BC1" w14:textId="77777777" w:rsidR="009A2EB5" w:rsidRDefault="009A2EB5" w:rsidP="009A2EB5">
      <w:pPr>
        <w:pStyle w:val="ListParagraph"/>
      </w:pPr>
    </w:p>
    <w:p w14:paraId="45790ED8" w14:textId="77777777" w:rsidR="00BD4047" w:rsidRPr="00BD4047" w:rsidRDefault="00BD4047" w:rsidP="00BD4047">
      <w:pPr>
        <w:pStyle w:val="Heading1"/>
        <w:rPr>
          <w:b/>
        </w:rPr>
      </w:pPr>
      <w:r w:rsidRPr="00BD4047">
        <w:rPr>
          <w:b/>
        </w:rPr>
        <w:t>Part 2</w:t>
      </w:r>
    </w:p>
    <w:p w14:paraId="503B453E" w14:textId="77777777" w:rsidR="00A928DA" w:rsidRDefault="00A928DA" w:rsidP="00BD4047">
      <w:pPr>
        <w:pStyle w:val="Heading2"/>
      </w:pPr>
    </w:p>
    <w:p w14:paraId="0CDC2E06" w14:textId="77777777" w:rsidR="00F81141" w:rsidRPr="00BD4047" w:rsidRDefault="00E92943" w:rsidP="00F81141">
      <w:pPr>
        <w:pStyle w:val="Heading3"/>
        <w:rPr>
          <w:b/>
        </w:rPr>
      </w:pPr>
      <w:r w:rsidRPr="00BD4047">
        <w:rPr>
          <w:b/>
        </w:rPr>
        <w:t>Task 1</w:t>
      </w:r>
      <w:r w:rsidR="00F81141" w:rsidRPr="00BD4047">
        <w:rPr>
          <w:b/>
        </w:rPr>
        <w:t xml:space="preserve"> - Count Vowels    </w:t>
      </w:r>
      <w:r w:rsidR="00F81141" w:rsidRPr="00BD4047">
        <w:rPr>
          <w:b/>
        </w:rPr>
        <w:br/>
      </w:r>
    </w:p>
    <w:p w14:paraId="75DE4F21" w14:textId="6E0A50C3" w:rsidR="00F81141" w:rsidRDefault="00316572" w:rsidP="00F81141">
      <w:pPr>
        <w:pStyle w:val="ListParagraph"/>
        <w:numPr>
          <w:ilvl w:val="0"/>
          <w:numId w:val="25"/>
        </w:numPr>
      </w:pPr>
      <w:r>
        <w:t>Create a file called</w:t>
      </w:r>
      <w:r w:rsidR="00F81141">
        <w:t xml:space="preserve"> </w:t>
      </w:r>
      <w:r>
        <w:rPr>
          <w:b/>
        </w:rPr>
        <w:t>c</w:t>
      </w:r>
      <w:r w:rsidR="00F81141">
        <w:rPr>
          <w:b/>
        </w:rPr>
        <w:t>ount</w:t>
      </w:r>
      <w:r>
        <w:rPr>
          <w:b/>
        </w:rPr>
        <w:t>v</w:t>
      </w:r>
      <w:r w:rsidR="00F81141">
        <w:rPr>
          <w:b/>
        </w:rPr>
        <w:t>owels.py</w:t>
      </w:r>
      <w:r w:rsidR="00F81141">
        <w:t xml:space="preserve"> </w:t>
      </w:r>
      <w:r w:rsidR="00F81141">
        <w:br/>
      </w:r>
    </w:p>
    <w:p w14:paraId="6C8E929B" w14:textId="77777777" w:rsidR="00F81141" w:rsidRDefault="00F81141" w:rsidP="00F81141">
      <w:pPr>
        <w:pStyle w:val="ListParagraph"/>
        <w:numPr>
          <w:ilvl w:val="0"/>
          <w:numId w:val="25"/>
        </w:numPr>
      </w:pPr>
      <w:r>
        <w:t>Inputs a word (a string)</w:t>
      </w:r>
      <w:r>
        <w:br/>
      </w:r>
    </w:p>
    <w:p w14:paraId="349B3A9F" w14:textId="77777777" w:rsidR="00F81141" w:rsidRDefault="00F81141" w:rsidP="00F81141">
      <w:pPr>
        <w:pStyle w:val="ListParagraph"/>
        <w:keepNext/>
        <w:keepLines/>
        <w:numPr>
          <w:ilvl w:val="0"/>
          <w:numId w:val="25"/>
        </w:numPr>
        <w:ind w:left="1077" w:hanging="357"/>
      </w:pPr>
      <w:r>
        <w:t xml:space="preserve">Counts how many vowels are in the word   </w:t>
      </w:r>
      <w:r>
        <w:br/>
      </w:r>
      <w:r>
        <w:br/>
      </w:r>
      <w:r>
        <w:rPr>
          <w:b/>
          <w:color w:val="1F3864" w:themeColor="accent5" w:themeShade="80"/>
        </w:rPr>
        <w:t>Tip:</w:t>
      </w:r>
      <w:r>
        <w:t xml:space="preserve"> You can scroll through every character of a string in the same way as you do with </w:t>
      </w:r>
      <w:r>
        <w:tab/>
        <w:t xml:space="preserve">numbers in a range() function. </w:t>
      </w:r>
      <w:r>
        <w:br/>
      </w:r>
      <w:r>
        <w:tab/>
        <w:t xml:space="preserve">Use a simple if statement/s to detect if the character is </w:t>
      </w:r>
      <w:r>
        <w:rPr>
          <w:sz w:val="28"/>
        </w:rPr>
        <w:t>'a'</w:t>
      </w:r>
      <w:r>
        <w:rPr>
          <w:rFonts w:ascii="Arial" w:hAnsi="Arial" w:cs="Arial"/>
          <w:color w:val="222222"/>
          <w:sz w:val="28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hd w:val="clear" w:color="auto" w:fill="FFFFFF"/>
        </w:rPr>
        <w:t xml:space="preserve"> 'e', 'i', 'o' </w:t>
      </w:r>
      <w:r>
        <w:rPr>
          <w:rFonts w:ascii="Arial" w:hAnsi="Arial" w:cs="Arial"/>
          <w:color w:val="222222"/>
          <w:shd w:val="clear" w:color="auto" w:fill="FFFFFF"/>
        </w:rPr>
        <w:t xml:space="preserve"> or  </w:t>
      </w:r>
      <w:r>
        <w:rPr>
          <w:rFonts w:ascii="Arial" w:hAnsi="Arial" w:cs="Arial"/>
          <w:color w:val="222222"/>
          <w:sz w:val="24"/>
          <w:shd w:val="clear" w:color="auto" w:fill="FFFFFF"/>
        </w:rPr>
        <w:t>'u'</w:t>
      </w:r>
      <w:r>
        <w:rPr>
          <w:rFonts w:ascii="Arial" w:hAnsi="Arial" w:cs="Arial"/>
          <w:color w:val="222222"/>
          <w:sz w:val="24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hd w:val="clear" w:color="auto" w:fill="FFFFFF"/>
        </w:rPr>
        <w:tab/>
        <w:t>Every time you find a vowel you must increase a counter (an integer variable)</w:t>
      </w:r>
      <w:r w:rsidR="00E92943">
        <w:rPr>
          <w:rFonts w:ascii="Arial" w:hAnsi="Arial" w:cs="Arial"/>
          <w:color w:val="222222"/>
          <w:sz w:val="20"/>
          <w:shd w:val="clear" w:color="auto" w:fill="FFFFFF"/>
        </w:rPr>
        <w:br/>
      </w:r>
      <w:r w:rsidR="00E92943">
        <w:rPr>
          <w:rFonts w:ascii="Arial" w:hAnsi="Arial" w:cs="Arial"/>
          <w:color w:val="222222"/>
          <w:sz w:val="20"/>
          <w:shd w:val="clear" w:color="auto" w:fill="FFFFFF"/>
        </w:rPr>
        <w:br/>
      </w:r>
      <w:r w:rsidR="00E92943">
        <w:rPr>
          <w:rFonts w:ascii="Arial" w:hAnsi="Arial" w:cs="Arial"/>
          <w:color w:val="222222"/>
          <w:sz w:val="20"/>
          <w:shd w:val="clear" w:color="auto" w:fill="FFFFFF"/>
        </w:rPr>
        <w:tab/>
        <w:t>Or (better), you may consider using the 'in' keyword</w:t>
      </w:r>
      <w:r w:rsidR="00AF41D8">
        <w:rPr>
          <w:rFonts w:ascii="Arial" w:hAnsi="Arial" w:cs="Arial"/>
          <w:color w:val="222222"/>
          <w:sz w:val="20"/>
          <w:shd w:val="clear" w:color="auto" w:fill="FFFFFF"/>
        </w:rPr>
        <w:br/>
      </w:r>
    </w:p>
    <w:p w14:paraId="4224B868" w14:textId="77777777" w:rsidR="00F81141" w:rsidRDefault="00F81141" w:rsidP="00F81141">
      <w:pPr>
        <w:pStyle w:val="ListParagraph"/>
        <w:numPr>
          <w:ilvl w:val="0"/>
          <w:numId w:val="25"/>
        </w:numPr>
      </w:pPr>
      <w:r>
        <w:t>Save and run</w:t>
      </w:r>
    </w:p>
    <w:p w14:paraId="15C35509" w14:textId="77777777" w:rsidR="00761332" w:rsidRDefault="00761332">
      <w:r>
        <w:br w:type="page"/>
      </w:r>
    </w:p>
    <w:p w14:paraId="01A1F94A" w14:textId="77777777" w:rsidR="00F81141" w:rsidRDefault="00F81141" w:rsidP="00F81141">
      <w:pPr>
        <w:pStyle w:val="ListParagraph"/>
      </w:pPr>
    </w:p>
    <w:p w14:paraId="3DE53625" w14:textId="77777777" w:rsidR="006E714C" w:rsidRDefault="006E714C" w:rsidP="006E714C">
      <w:pPr>
        <w:pStyle w:val="Heading3"/>
        <w:rPr>
          <w:b/>
        </w:rPr>
      </w:pPr>
      <w:r>
        <w:rPr>
          <w:b/>
        </w:rPr>
        <w:t xml:space="preserve">Task 2 - </w:t>
      </w:r>
      <w:r w:rsidRPr="006E714C">
        <w:rPr>
          <w:b/>
        </w:rPr>
        <w:t>Time Calculator</w:t>
      </w:r>
      <w:r>
        <w:rPr>
          <w:b/>
        </w:rPr>
        <w:t xml:space="preserve"> </w:t>
      </w:r>
      <w:r>
        <w:br/>
      </w:r>
    </w:p>
    <w:p w14:paraId="1D5AEE01" w14:textId="77777777" w:rsidR="006E714C" w:rsidRPr="006E714C" w:rsidRDefault="006E714C" w:rsidP="006E714C">
      <w:r>
        <w:tab/>
        <w:t>Your task is to write code that for a range of calculation on times.</w:t>
      </w:r>
      <w:r>
        <w:br/>
      </w:r>
      <w:r>
        <w:tab/>
        <w:t xml:space="preserve">Times should be stored and inputted as strings in the format </w:t>
      </w:r>
      <w:r w:rsidRPr="006E714C">
        <w:rPr>
          <w:b/>
        </w:rPr>
        <w:t>DD:HH:MM</w:t>
      </w:r>
      <w:r>
        <w:t xml:space="preserve">.  </w:t>
      </w:r>
      <w:r>
        <w:br/>
      </w:r>
      <w:r>
        <w:tab/>
        <w:t>Days, Hours and Minutes should be stored as integers.</w:t>
      </w:r>
      <w:r>
        <w:br/>
      </w:r>
    </w:p>
    <w:p w14:paraId="44696305" w14:textId="7FD7C882" w:rsidR="006E714C" w:rsidRDefault="00316572" w:rsidP="006E714C">
      <w:pPr>
        <w:pStyle w:val="ListParagraph"/>
        <w:numPr>
          <w:ilvl w:val="0"/>
          <w:numId w:val="27"/>
        </w:numPr>
      </w:pPr>
      <w:r>
        <w:t xml:space="preserve">Create a </w:t>
      </w:r>
      <w:r w:rsidR="006E714C">
        <w:t xml:space="preserve">file called </w:t>
      </w:r>
      <w:r>
        <w:rPr>
          <w:b/>
        </w:rPr>
        <w:t>t</w:t>
      </w:r>
      <w:r w:rsidR="006E714C" w:rsidRPr="006E714C">
        <w:rPr>
          <w:b/>
        </w:rPr>
        <w:t>ime</w:t>
      </w:r>
      <w:r>
        <w:rPr>
          <w:b/>
        </w:rPr>
        <w:t>c</w:t>
      </w:r>
      <w:r w:rsidR="006E714C" w:rsidRPr="006E714C">
        <w:rPr>
          <w:b/>
        </w:rPr>
        <w:t>alculator.py</w:t>
      </w:r>
      <w:r w:rsidR="00D73A4D">
        <w:br/>
      </w:r>
    </w:p>
    <w:p w14:paraId="1A089BAC" w14:textId="77777777" w:rsidR="006E714C" w:rsidRDefault="006E714C" w:rsidP="006E714C">
      <w:pPr>
        <w:pStyle w:val="ListParagraph"/>
        <w:numPr>
          <w:ilvl w:val="0"/>
          <w:numId w:val="27"/>
        </w:numPr>
      </w:pPr>
      <w:r>
        <w:t>Input two day-time strings from the user.</w:t>
      </w:r>
      <w:r>
        <w:br/>
        <w:t>Your code will do calculations until the user selects option 9 (see below).</w:t>
      </w:r>
      <w:r w:rsidR="00D73A4D">
        <w:br/>
      </w:r>
    </w:p>
    <w:p w14:paraId="5748DBB1" w14:textId="77777777" w:rsidR="008B3C58" w:rsidRDefault="006E714C" w:rsidP="00761332">
      <w:pPr>
        <w:pStyle w:val="ListParagraph"/>
        <w:numPr>
          <w:ilvl w:val="0"/>
          <w:numId w:val="27"/>
        </w:numPr>
      </w:pPr>
      <w:r>
        <w:t xml:space="preserve">Print a main menu:  </w:t>
      </w:r>
    </w:p>
    <w:p w14:paraId="2120F6B6" w14:textId="77777777" w:rsidR="008B3C58" w:rsidRDefault="008B3C58" w:rsidP="006E714C">
      <w:pPr>
        <w:pStyle w:val="ListParagraph"/>
      </w:pPr>
    </w:p>
    <w:p w14:paraId="08A55CB1" w14:textId="77777777" w:rsidR="008B3C58" w:rsidRDefault="00761332" w:rsidP="006E714C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00F90E" wp14:editId="6D5F4AA0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1860550" cy="1746250"/>
                <wp:effectExtent l="0" t="19050" r="25400" b="25400"/>
                <wp:wrapNone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1746250"/>
                        </a:xfrm>
                        <a:custGeom>
                          <a:avLst/>
                          <a:gdLst>
                            <a:gd name="connsiteX0" fmla="*/ 386299 w 2362200"/>
                            <a:gd name="connsiteY0" fmla="*/ 0 h 2317750"/>
                            <a:gd name="connsiteX1" fmla="*/ 2362200 w 2362200"/>
                            <a:gd name="connsiteY1" fmla="*/ 0 h 2317750"/>
                            <a:gd name="connsiteX2" fmla="*/ 2362200 w 2362200"/>
                            <a:gd name="connsiteY2" fmla="*/ 0 h 2317750"/>
                            <a:gd name="connsiteX3" fmla="*/ 2362200 w 2362200"/>
                            <a:gd name="connsiteY3" fmla="*/ 1931451 h 2317750"/>
                            <a:gd name="connsiteX4" fmla="*/ 1975901 w 2362200"/>
                            <a:gd name="connsiteY4" fmla="*/ 2317750 h 2317750"/>
                            <a:gd name="connsiteX5" fmla="*/ 0 w 2362200"/>
                            <a:gd name="connsiteY5" fmla="*/ 2317750 h 2317750"/>
                            <a:gd name="connsiteX6" fmla="*/ 0 w 2362200"/>
                            <a:gd name="connsiteY6" fmla="*/ 2317750 h 2317750"/>
                            <a:gd name="connsiteX7" fmla="*/ 0 w 2362200"/>
                            <a:gd name="connsiteY7" fmla="*/ 386299 h 2317750"/>
                            <a:gd name="connsiteX8" fmla="*/ 386299 w 2362200"/>
                            <a:gd name="connsiteY8" fmla="*/ 0 h 2317750"/>
                            <a:gd name="connsiteX0" fmla="*/ 190249 w 2363000"/>
                            <a:gd name="connsiteY0" fmla="*/ 38100 h 2317750"/>
                            <a:gd name="connsiteX1" fmla="*/ 2363000 w 2363000"/>
                            <a:gd name="connsiteY1" fmla="*/ 0 h 2317750"/>
                            <a:gd name="connsiteX2" fmla="*/ 2363000 w 2363000"/>
                            <a:gd name="connsiteY2" fmla="*/ 0 h 2317750"/>
                            <a:gd name="connsiteX3" fmla="*/ 2363000 w 2363000"/>
                            <a:gd name="connsiteY3" fmla="*/ 1931451 h 2317750"/>
                            <a:gd name="connsiteX4" fmla="*/ 1976701 w 2363000"/>
                            <a:gd name="connsiteY4" fmla="*/ 2317750 h 2317750"/>
                            <a:gd name="connsiteX5" fmla="*/ 800 w 2363000"/>
                            <a:gd name="connsiteY5" fmla="*/ 2317750 h 2317750"/>
                            <a:gd name="connsiteX6" fmla="*/ 800 w 2363000"/>
                            <a:gd name="connsiteY6" fmla="*/ 2317750 h 2317750"/>
                            <a:gd name="connsiteX7" fmla="*/ 800 w 2363000"/>
                            <a:gd name="connsiteY7" fmla="*/ 386299 h 2317750"/>
                            <a:gd name="connsiteX8" fmla="*/ 190249 w 2363000"/>
                            <a:gd name="connsiteY8" fmla="*/ 38100 h 2317750"/>
                            <a:gd name="connsiteX0" fmla="*/ 214851 w 2362200"/>
                            <a:gd name="connsiteY0" fmla="*/ 25400 h 2317750"/>
                            <a:gd name="connsiteX1" fmla="*/ 2362200 w 2362200"/>
                            <a:gd name="connsiteY1" fmla="*/ 0 h 2317750"/>
                            <a:gd name="connsiteX2" fmla="*/ 2362200 w 2362200"/>
                            <a:gd name="connsiteY2" fmla="*/ 0 h 2317750"/>
                            <a:gd name="connsiteX3" fmla="*/ 2362200 w 2362200"/>
                            <a:gd name="connsiteY3" fmla="*/ 1931451 h 2317750"/>
                            <a:gd name="connsiteX4" fmla="*/ 1975901 w 2362200"/>
                            <a:gd name="connsiteY4" fmla="*/ 2317750 h 2317750"/>
                            <a:gd name="connsiteX5" fmla="*/ 0 w 2362200"/>
                            <a:gd name="connsiteY5" fmla="*/ 2317750 h 2317750"/>
                            <a:gd name="connsiteX6" fmla="*/ 0 w 2362200"/>
                            <a:gd name="connsiteY6" fmla="*/ 2317750 h 2317750"/>
                            <a:gd name="connsiteX7" fmla="*/ 0 w 2362200"/>
                            <a:gd name="connsiteY7" fmla="*/ 386299 h 2317750"/>
                            <a:gd name="connsiteX8" fmla="*/ 214851 w 2362200"/>
                            <a:gd name="connsiteY8" fmla="*/ 25400 h 2317750"/>
                            <a:gd name="connsiteX0" fmla="*/ 214851 w 2362200"/>
                            <a:gd name="connsiteY0" fmla="*/ 25400 h 2343150"/>
                            <a:gd name="connsiteX1" fmla="*/ 2362200 w 2362200"/>
                            <a:gd name="connsiteY1" fmla="*/ 0 h 2343150"/>
                            <a:gd name="connsiteX2" fmla="*/ 2362200 w 2362200"/>
                            <a:gd name="connsiteY2" fmla="*/ 0 h 2343150"/>
                            <a:gd name="connsiteX3" fmla="*/ 2362200 w 2362200"/>
                            <a:gd name="connsiteY3" fmla="*/ 1931451 h 2343150"/>
                            <a:gd name="connsiteX4" fmla="*/ 2134651 w 2362200"/>
                            <a:gd name="connsiteY4" fmla="*/ 2343150 h 2343150"/>
                            <a:gd name="connsiteX5" fmla="*/ 0 w 2362200"/>
                            <a:gd name="connsiteY5" fmla="*/ 2317750 h 2343150"/>
                            <a:gd name="connsiteX6" fmla="*/ 0 w 2362200"/>
                            <a:gd name="connsiteY6" fmla="*/ 2317750 h 2343150"/>
                            <a:gd name="connsiteX7" fmla="*/ 0 w 2362200"/>
                            <a:gd name="connsiteY7" fmla="*/ 386299 h 2343150"/>
                            <a:gd name="connsiteX8" fmla="*/ 214851 w 2362200"/>
                            <a:gd name="connsiteY8" fmla="*/ 25400 h 2343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362200" h="2343150">
                              <a:moveTo>
                                <a:pt x="214851" y="25400"/>
                              </a:moveTo>
                              <a:lnTo>
                                <a:pt x="2362200" y="0"/>
                              </a:lnTo>
                              <a:lnTo>
                                <a:pt x="2362200" y="0"/>
                              </a:lnTo>
                              <a:lnTo>
                                <a:pt x="2362200" y="1931451"/>
                              </a:lnTo>
                              <a:cubicBezTo>
                                <a:pt x="2362200" y="2144798"/>
                                <a:pt x="2347998" y="2343150"/>
                                <a:pt x="2134651" y="2343150"/>
                              </a:cubicBezTo>
                              <a:lnTo>
                                <a:pt x="0" y="2317750"/>
                              </a:lnTo>
                              <a:lnTo>
                                <a:pt x="0" y="2317750"/>
                              </a:lnTo>
                              <a:lnTo>
                                <a:pt x="0" y="386299"/>
                              </a:lnTo>
                              <a:cubicBezTo>
                                <a:pt x="0" y="172952"/>
                                <a:pt x="1504" y="25400"/>
                                <a:pt x="214851" y="2540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6CBE5" w14:textId="77777777" w:rsidR="008B3C58" w:rsidRDefault="008B3C58" w:rsidP="008B3C58">
                            <w:r w:rsidRPr="00D44D57">
                              <w:rPr>
                                <w:b/>
                              </w:rPr>
                              <w:t>Option 1</w:t>
                            </w:r>
                            <w:r w:rsidR="00D44D57" w:rsidRPr="00D44D57">
                              <w:rPr>
                                <w:b/>
                              </w:rPr>
                              <w:t xml:space="preserve"> and 2</w:t>
                            </w:r>
                            <w:r>
                              <w:t xml:space="preserve"> </w:t>
                            </w:r>
                            <w:r w:rsidR="00D44D57">
                              <w:br/>
                              <w:t>I</w:t>
                            </w:r>
                            <w:r>
                              <w:t>nput two time strings</w:t>
                            </w:r>
                            <w:r w:rsidR="00D44D57">
                              <w:br/>
                            </w:r>
                            <w:r w:rsidR="00D44D57">
                              <w:br/>
                            </w:r>
                            <w:r w:rsidR="00D44D57" w:rsidRPr="00D44D57">
                              <w:rPr>
                                <w:b/>
                              </w:rPr>
                              <w:t>Option 3, 4 and 5</w:t>
                            </w:r>
                            <w:r w:rsidR="00D44D57">
                              <w:t xml:space="preserve"> </w:t>
                            </w:r>
                            <w:r w:rsidR="00D44D57">
                              <w:br/>
                              <w:t>Enter only one time string</w:t>
                            </w:r>
                            <w:r w:rsidR="00D44D57">
                              <w:br/>
                            </w:r>
                          </w:p>
                          <w:p w14:paraId="48C8DAAB" w14:textId="77777777" w:rsidR="00D44D57" w:rsidRDefault="00D44D57" w:rsidP="008B3C58">
                            <w:r w:rsidRPr="00D44D57">
                              <w:rPr>
                                <w:b/>
                              </w:rPr>
                              <w:t>Options 6 and 7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br/>
                              <w:t>Enter a single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3" o:spid="_x0000_s1026" style="position:absolute;left:0;text-align:left;margin-left:95.3pt;margin-top:2pt;width:146.5pt;height:137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362200,234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" adj="-11796480,,5400" path="m214851,25400l2362200,r,l2362200,1931451v,213347,-14202,411699,-227549,411699l,2317750r,l,386299c,172952,1504,25400,214851,25400xe" fillcolor="white [3201]" strokecolor="#70ad47 [3209]" strokeweight="1pt">
                <v:stroke joinstyle="miter"/>
                <v:formulas/>
                <v:path arrowok="t" o:connecttype="custom" o:connectlocs="169224,18930;1860550,0;1860550,0;1860550,1439428;1681325,1746250;0,1727320;0,1727320;0,287892;169224,18930" o:connectangles="0,0,0,0,0,0,0,0,0" textboxrect="0,0,2362200,2343150"/>
                <v:textbox>
                  <w:txbxContent>
                    <w:p w:rsidR="008B3C58" w:rsidRDefault="008B3C58" w:rsidP="008B3C58">
                      <w:r w:rsidRPr="00D44D57">
                        <w:rPr>
                          <w:b/>
                        </w:rPr>
                        <w:t>Option 1</w:t>
                      </w:r>
                      <w:r w:rsidR="00D44D57" w:rsidRPr="00D44D57">
                        <w:rPr>
                          <w:b/>
                        </w:rPr>
                        <w:t xml:space="preserve"> and 2</w:t>
                      </w:r>
                      <w:r>
                        <w:t xml:space="preserve"> </w:t>
                      </w:r>
                      <w:r w:rsidR="00D44D57">
                        <w:br/>
                        <w:t>I</w:t>
                      </w:r>
                      <w:r>
                        <w:t>nput two time strings</w:t>
                      </w:r>
                      <w:r w:rsidR="00D44D57">
                        <w:br/>
                      </w:r>
                      <w:r w:rsidR="00D44D57">
                        <w:br/>
                      </w:r>
                      <w:r w:rsidR="00D44D57" w:rsidRPr="00D44D57">
                        <w:rPr>
                          <w:b/>
                        </w:rPr>
                        <w:t>Option 3, 4 and 5</w:t>
                      </w:r>
                      <w:r w:rsidR="00D44D57">
                        <w:t xml:space="preserve"> </w:t>
                      </w:r>
                      <w:r w:rsidR="00D44D57">
                        <w:br/>
                        <w:t>Enter only one time string</w:t>
                      </w:r>
                      <w:r w:rsidR="00D44D57">
                        <w:br/>
                      </w:r>
                    </w:p>
                    <w:p w:rsidR="00D44D57" w:rsidRDefault="00D44D57" w:rsidP="008B3C58">
                      <w:r w:rsidRPr="00D44D57">
                        <w:rPr>
                          <w:b/>
                        </w:rPr>
                        <w:t>Options 6 and 7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br/>
                      </w:r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a single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3C58"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7BBED355" wp14:editId="62BE63C8">
                <wp:extent cx="3429000" cy="2400300"/>
                <wp:effectExtent l="0" t="0" r="19050" b="190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16992" w14:textId="77777777" w:rsidR="008B3C58" w:rsidRDefault="00AF41D8" w:rsidP="008B3C58">
                            <w:pPr>
                              <w:pStyle w:val="ListParagraph"/>
                              <w:keepNext/>
                              <w:keepLines/>
                            </w:pPr>
                            <w:r>
                              <w:t>Time Calculator</w:t>
                            </w:r>
                          </w:p>
                          <w:p w14:paraId="596BD430" w14:textId="77777777" w:rsidR="008B3C58" w:rsidRDefault="008B3C58" w:rsidP="008B3C58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Add 2 times   </w:t>
                            </w:r>
                          </w:p>
                          <w:p w14:paraId="18B82096" w14:textId="77777777" w:rsidR="008B3C58" w:rsidRDefault="008B3C58" w:rsidP="008B3C58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Find the difference between 2 times  </w:t>
                            </w:r>
                          </w:p>
                          <w:p w14:paraId="6AC6EA97" w14:textId="77777777" w:rsidR="008B3C58" w:rsidRDefault="008B3C58" w:rsidP="008B3C58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Convert to Hours  </w:t>
                            </w:r>
                          </w:p>
                          <w:p w14:paraId="6C22835C" w14:textId="77777777" w:rsidR="008B3C58" w:rsidRDefault="008B3C58" w:rsidP="008B3C58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Convert to Minutes  </w:t>
                            </w:r>
                          </w:p>
                          <w:p w14:paraId="03165ED4" w14:textId="77777777" w:rsidR="008B3C58" w:rsidRDefault="008B3C58" w:rsidP="008B3C58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Convert Minutes to Time  </w:t>
                            </w:r>
                          </w:p>
                          <w:p w14:paraId="0C40AEFB" w14:textId="77777777" w:rsidR="008B3C58" w:rsidRDefault="008B3C58" w:rsidP="008B3C58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Convert Hours to Time  </w:t>
                            </w:r>
                          </w:p>
                          <w:p w14:paraId="28857CFF" w14:textId="77777777" w:rsidR="008B3C58" w:rsidRDefault="008B3C58" w:rsidP="008B3C58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Convert Days to Time  </w:t>
                            </w:r>
                          </w:p>
                          <w:p w14:paraId="24191ABF" w14:textId="77777777" w:rsidR="008B3C58" w:rsidRDefault="008B3C58" w:rsidP="008B3C58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Exit  </w:t>
                            </w:r>
                            <w:r>
                              <w:br/>
                            </w:r>
                            <w:r>
                              <w:br/>
                              <w:t xml:space="preserve">Enter an option: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70pt;height:1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" fillcolor="white [3201]" strokeweight=".5pt">
                <v:textbox>
                  <w:txbxContent>
                    <w:p w:rsidR="008B3C58" w:rsidRDefault="00AF41D8" w:rsidP="008B3C58">
                      <w:pPr>
                        <w:pStyle w:val="ListParagraph"/>
                        <w:keepNext/>
                        <w:keepLines/>
                      </w:pPr>
                      <w:r>
                        <w:t>Time Calculator</w:t>
                      </w:r>
                    </w:p>
                    <w:p w:rsidR="008B3C58" w:rsidRDefault="008B3C58" w:rsidP="008B3C58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30"/>
                        </w:numPr>
                      </w:pPr>
                      <w:r>
                        <w:t xml:space="preserve">Add 2 times   </w:t>
                      </w:r>
                    </w:p>
                    <w:p w:rsidR="008B3C58" w:rsidRDefault="008B3C58" w:rsidP="008B3C58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30"/>
                        </w:numPr>
                      </w:pPr>
                      <w:r>
                        <w:t xml:space="preserve">Find the difference between 2 times  </w:t>
                      </w:r>
                    </w:p>
                    <w:p w:rsidR="008B3C58" w:rsidRDefault="008B3C58" w:rsidP="008B3C58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30"/>
                        </w:numPr>
                      </w:pPr>
                      <w:r>
                        <w:t xml:space="preserve">Convert to Hours  </w:t>
                      </w:r>
                    </w:p>
                    <w:p w:rsidR="008B3C58" w:rsidRDefault="008B3C58" w:rsidP="008B3C58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30"/>
                        </w:numPr>
                      </w:pPr>
                      <w:r>
                        <w:t xml:space="preserve">Convert to Minutes  </w:t>
                      </w:r>
                    </w:p>
                    <w:p w:rsidR="008B3C58" w:rsidRDefault="008B3C58" w:rsidP="008B3C58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30"/>
                        </w:numPr>
                      </w:pPr>
                      <w:r>
                        <w:t xml:space="preserve">Convert Minutes to Time  </w:t>
                      </w:r>
                    </w:p>
                    <w:p w:rsidR="008B3C58" w:rsidRDefault="008B3C58" w:rsidP="008B3C58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30"/>
                        </w:numPr>
                      </w:pPr>
                      <w:r>
                        <w:t xml:space="preserve">Convert Hours to Time  </w:t>
                      </w:r>
                    </w:p>
                    <w:p w:rsidR="008B3C58" w:rsidRDefault="008B3C58" w:rsidP="008B3C58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30"/>
                        </w:numPr>
                      </w:pPr>
                      <w:r>
                        <w:t xml:space="preserve">Convert Days to Time  </w:t>
                      </w:r>
                    </w:p>
                    <w:p w:rsidR="008B3C58" w:rsidRDefault="008B3C58" w:rsidP="008B3C58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30"/>
                        </w:numPr>
                      </w:pPr>
                      <w:r>
                        <w:t xml:space="preserve">Exit  </w:t>
                      </w:r>
                      <w:r>
                        <w:br/>
                      </w:r>
                      <w:r>
                        <w:br/>
                        <w:t xml:space="preserve">Enter an option: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E1AB19" w14:textId="77777777" w:rsidR="008B3C58" w:rsidRDefault="008B3C58" w:rsidP="00761332"/>
    <w:p w14:paraId="4E6DABC8" w14:textId="77777777" w:rsidR="00D96352" w:rsidRPr="00AF41D8" w:rsidRDefault="006E714C" w:rsidP="00AF41D8">
      <w:pPr>
        <w:pStyle w:val="ListParagraph"/>
        <w:numPr>
          <w:ilvl w:val="0"/>
          <w:numId w:val="27"/>
        </w:numPr>
      </w:pPr>
      <w:r>
        <w:t xml:space="preserve">Save and run.  </w:t>
      </w:r>
      <w:r w:rsidR="00E8645D">
        <w:br/>
      </w:r>
      <w:r w:rsidR="00E8645D">
        <w:br/>
      </w:r>
      <w:r w:rsidR="00E8645D" w:rsidRPr="00AF41D8">
        <w:rPr>
          <w:b/>
          <w:color w:val="0070C0"/>
        </w:rPr>
        <w:t>Tip:</w:t>
      </w:r>
      <w:r w:rsidR="00E8645D" w:rsidRPr="00AF41D8">
        <w:rPr>
          <w:color w:val="0070C0"/>
        </w:rPr>
        <w:t xml:space="preserve"> </w:t>
      </w:r>
      <w:r w:rsidR="00AF41D8">
        <w:rPr>
          <w:color w:val="0070C0"/>
        </w:rPr>
        <w:t xml:space="preserve"> </w:t>
      </w:r>
      <w:r w:rsidR="00E8645D">
        <w:t xml:space="preserve">there are several ways you can write code for this task. </w:t>
      </w:r>
      <w:r w:rsidR="00D96352">
        <w:br/>
      </w:r>
      <w:r w:rsidR="00D96352">
        <w:tab/>
      </w:r>
      <w:r w:rsidR="00AF41D8">
        <w:t xml:space="preserve"> </w:t>
      </w:r>
      <w:r w:rsidR="00E8645D">
        <w:t xml:space="preserve">You can use the </w:t>
      </w:r>
      <w:r w:rsidR="00E8645D" w:rsidRPr="00AF41D8">
        <w:rPr>
          <w:b/>
        </w:rPr>
        <w:t>split()</w:t>
      </w:r>
      <w:r w:rsidR="00E8645D">
        <w:t xml:space="preserve"> function to split the string into a List and process the day, hour </w:t>
      </w:r>
      <w:r w:rsidR="00AF41D8">
        <w:tab/>
      </w:r>
      <w:r w:rsidR="00E8645D">
        <w:t xml:space="preserve">and </w:t>
      </w:r>
      <w:r w:rsidR="00D96352">
        <w:t xml:space="preserve">the </w:t>
      </w:r>
      <w:r w:rsidR="00E8645D">
        <w:t>minute components.</w:t>
      </w:r>
      <w:r w:rsidR="00E8645D">
        <w:br/>
      </w:r>
      <w:r w:rsidR="00E8645D">
        <w:tab/>
      </w:r>
      <w:r w:rsidR="00D96352">
        <w:br/>
      </w:r>
      <w:r w:rsidR="00D96352">
        <w:tab/>
      </w:r>
      <w:r w:rsidR="00E8645D">
        <w:t xml:space="preserve">You may also want to investigate the </w:t>
      </w:r>
      <w:r w:rsidR="00E8645D" w:rsidRPr="00AF41D8">
        <w:rPr>
          <w:b/>
        </w:rPr>
        <w:t>mod</w:t>
      </w:r>
      <w:r w:rsidR="00E8645D">
        <w:t xml:space="preserve"> operato</w:t>
      </w:r>
      <w:r w:rsidR="00D96352">
        <w:t>r (</w:t>
      </w:r>
      <w:r w:rsidR="00D96352" w:rsidRPr="00AF41D8">
        <w:rPr>
          <w:b/>
        </w:rPr>
        <w:t>%</w:t>
      </w:r>
      <w:r w:rsidR="00D96352">
        <w:t xml:space="preserve">) to find remainder of a division. </w:t>
      </w:r>
      <w:r w:rsidR="00D96352">
        <w:br/>
      </w:r>
      <w:r w:rsidR="00D96352">
        <w:tab/>
        <w:t xml:space="preserve">To get the integer part of a float, you may cast it to integer.   For example: </w:t>
      </w:r>
      <w:r w:rsidR="00D96352">
        <w:br/>
      </w:r>
      <w:r w:rsidR="00D96352">
        <w:tab/>
      </w:r>
      <w:r w:rsidR="00D96352">
        <w:br/>
      </w:r>
      <w:r w:rsidR="00AF41D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D96352" w:rsidRPr="00AF41D8">
        <w:rPr>
          <w:rFonts w:ascii="Consolas" w:hAnsi="Consolas" w:cs="Consolas"/>
          <w:b/>
          <w:color w:val="000000"/>
          <w:sz w:val="20"/>
          <w:szCs w:val="19"/>
          <w:lang w:val="en-GB"/>
        </w:rPr>
        <w:t>print(25/24)</w:t>
      </w:r>
      <w:r w:rsidR="00D96352" w:rsidRPr="00AF41D8">
        <w:rPr>
          <w:rFonts w:ascii="Consolas" w:hAnsi="Consolas" w:cs="Consolas"/>
          <w:color w:val="000000"/>
          <w:sz w:val="20"/>
          <w:szCs w:val="19"/>
          <w:lang w:val="en-GB"/>
        </w:rPr>
        <w:tab/>
      </w:r>
      <w:r w:rsidR="00D96352" w:rsidRPr="00AF41D8">
        <w:rPr>
          <w:rFonts w:ascii="Consolas" w:hAnsi="Consolas" w:cs="Consolas"/>
          <w:color w:val="000000"/>
          <w:sz w:val="20"/>
          <w:szCs w:val="19"/>
          <w:lang w:val="en-GB"/>
        </w:rPr>
        <w:tab/>
      </w:r>
      <w:r w:rsidR="00D96352" w:rsidRPr="00AF41D8">
        <w:rPr>
          <w:rFonts w:ascii="Consolas" w:hAnsi="Consolas" w:cs="Consolas"/>
          <w:color w:val="000000"/>
          <w:sz w:val="20"/>
          <w:szCs w:val="19"/>
          <w:lang w:val="en-GB"/>
        </w:rPr>
        <w:tab/>
        <w:t>1.0416667</w:t>
      </w:r>
    </w:p>
    <w:p w14:paraId="6063FF5B" w14:textId="77777777" w:rsidR="00D96352" w:rsidRPr="00D96352" w:rsidRDefault="00D96352" w:rsidP="00D963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en-GB"/>
        </w:rPr>
      </w:pPr>
      <w:r w:rsidRPr="00D96352">
        <w:rPr>
          <w:rFonts w:ascii="Consolas" w:hAnsi="Consolas" w:cs="Consolas"/>
          <w:color w:val="000000"/>
          <w:sz w:val="20"/>
          <w:szCs w:val="19"/>
          <w:lang w:val="en-GB"/>
        </w:rPr>
        <w:tab/>
      </w:r>
      <w:r w:rsidRPr="00D96352">
        <w:rPr>
          <w:rFonts w:ascii="Consolas" w:hAnsi="Consolas" w:cs="Consolas"/>
          <w:color w:val="000000"/>
          <w:sz w:val="20"/>
          <w:szCs w:val="19"/>
          <w:lang w:val="en-GB"/>
        </w:rPr>
        <w:tab/>
      </w:r>
      <w:r w:rsidRPr="00D96352">
        <w:rPr>
          <w:rFonts w:ascii="Consolas" w:hAnsi="Consolas" w:cs="Consolas"/>
          <w:b/>
          <w:color w:val="000000"/>
          <w:sz w:val="20"/>
          <w:szCs w:val="19"/>
          <w:lang w:val="en-GB"/>
        </w:rPr>
        <w:t>print(</w:t>
      </w:r>
      <w:r w:rsidRPr="00D96352">
        <w:rPr>
          <w:rFonts w:ascii="Consolas" w:hAnsi="Consolas" w:cs="Consolas"/>
          <w:b/>
          <w:color w:val="2B91AF"/>
          <w:sz w:val="20"/>
          <w:szCs w:val="19"/>
          <w:lang w:val="en-GB"/>
        </w:rPr>
        <w:t>int</w:t>
      </w:r>
      <w:r w:rsidRPr="00D96352">
        <w:rPr>
          <w:rFonts w:ascii="Consolas" w:hAnsi="Consolas" w:cs="Consolas"/>
          <w:b/>
          <w:color w:val="000000"/>
          <w:sz w:val="20"/>
          <w:szCs w:val="19"/>
          <w:lang w:val="en-GB"/>
        </w:rPr>
        <w:t>(27/24))</w:t>
      </w:r>
      <w:r w:rsidRPr="00D96352">
        <w:rPr>
          <w:rFonts w:ascii="Consolas" w:hAnsi="Consolas" w:cs="Consolas"/>
          <w:color w:val="000000"/>
          <w:sz w:val="20"/>
          <w:szCs w:val="19"/>
          <w:lang w:val="en-GB"/>
        </w:rPr>
        <w:tab/>
      </w:r>
      <w:r w:rsidRPr="00D96352">
        <w:rPr>
          <w:rFonts w:ascii="Consolas" w:hAnsi="Consolas" w:cs="Consolas"/>
          <w:color w:val="000000"/>
          <w:sz w:val="20"/>
          <w:szCs w:val="19"/>
          <w:lang w:val="en-GB"/>
        </w:rPr>
        <w:tab/>
        <w:t>1</w:t>
      </w:r>
    </w:p>
    <w:p w14:paraId="77482EE1" w14:textId="77777777" w:rsidR="006E714C" w:rsidRPr="00D96352" w:rsidRDefault="00D96352" w:rsidP="00D96352">
      <w:pPr>
        <w:pStyle w:val="ListParagraph"/>
        <w:ind w:left="1080"/>
        <w:rPr>
          <w:sz w:val="24"/>
        </w:rPr>
      </w:pPr>
      <w:r w:rsidRPr="00D96352">
        <w:rPr>
          <w:rFonts w:ascii="Consolas" w:hAnsi="Consolas" w:cs="Consolas"/>
          <w:color w:val="000000"/>
          <w:sz w:val="20"/>
          <w:szCs w:val="19"/>
          <w:lang w:val="en-GB"/>
        </w:rPr>
        <w:tab/>
      </w:r>
      <w:r w:rsidRPr="00D96352">
        <w:rPr>
          <w:rFonts w:ascii="Consolas" w:hAnsi="Consolas" w:cs="Consolas"/>
          <w:b/>
          <w:color w:val="000000"/>
          <w:sz w:val="20"/>
          <w:szCs w:val="19"/>
          <w:lang w:val="en-GB"/>
        </w:rPr>
        <w:t>print (27 % 24)</w:t>
      </w:r>
      <w:r w:rsidRPr="00D96352">
        <w:rPr>
          <w:rFonts w:ascii="Consolas" w:hAnsi="Consolas" w:cs="Consolas"/>
          <w:color w:val="000000"/>
          <w:sz w:val="20"/>
          <w:szCs w:val="19"/>
          <w:lang w:val="en-GB"/>
        </w:rPr>
        <w:tab/>
      </w:r>
      <w:r w:rsidRPr="00D96352">
        <w:rPr>
          <w:rFonts w:ascii="Consolas" w:hAnsi="Consolas" w:cs="Consolas"/>
          <w:color w:val="000000"/>
          <w:sz w:val="20"/>
          <w:szCs w:val="19"/>
          <w:lang w:val="en-GB"/>
        </w:rPr>
        <w:tab/>
        <w:t>3</w:t>
      </w:r>
    </w:p>
    <w:p w14:paraId="273B725D" w14:textId="77777777" w:rsidR="00BF3806" w:rsidRDefault="00BF3806" w:rsidP="00BF3806"/>
    <w:p w14:paraId="2E9F20BE" w14:textId="77777777" w:rsidR="00637197" w:rsidRDefault="00637197" w:rsidP="00996EDE">
      <w:pPr>
        <w:pStyle w:val="ListParagraph"/>
      </w:pPr>
    </w:p>
    <w:p w14:paraId="29B7F363" w14:textId="77777777" w:rsidR="00F33F89" w:rsidRDefault="00F33F89" w:rsidP="00F33F89">
      <w:pPr>
        <w:ind w:left="360"/>
      </w:pPr>
      <w:r>
        <w:t>*** End ***</w:t>
      </w:r>
    </w:p>
    <w:sectPr w:rsidR="00F3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477854"/>
    <w:multiLevelType w:val="hybridMultilevel"/>
    <w:tmpl w:val="F03CC134"/>
    <w:lvl w:ilvl="0" w:tplc="3D9CF544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00D40EC"/>
    <w:multiLevelType w:val="hybridMultilevel"/>
    <w:tmpl w:val="50F42EB2"/>
    <w:lvl w:ilvl="0" w:tplc="607866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3969EA"/>
    <w:multiLevelType w:val="hybridMultilevel"/>
    <w:tmpl w:val="8CBEE0B0"/>
    <w:lvl w:ilvl="0" w:tplc="ECCE33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BA61771"/>
    <w:multiLevelType w:val="hybridMultilevel"/>
    <w:tmpl w:val="EC6684D6"/>
    <w:lvl w:ilvl="0" w:tplc="8A90546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DE698F"/>
    <w:multiLevelType w:val="hybridMultilevel"/>
    <w:tmpl w:val="9440CF94"/>
    <w:lvl w:ilvl="0" w:tplc="897AA63A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80C5008"/>
    <w:multiLevelType w:val="hybridMultilevel"/>
    <w:tmpl w:val="2ACE71D8"/>
    <w:lvl w:ilvl="0" w:tplc="80F6F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3B66EBD"/>
    <w:multiLevelType w:val="hybridMultilevel"/>
    <w:tmpl w:val="8CBEE0B0"/>
    <w:lvl w:ilvl="0" w:tplc="ECCE33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EEB4464"/>
    <w:multiLevelType w:val="hybridMultilevel"/>
    <w:tmpl w:val="29006DCE"/>
    <w:lvl w:ilvl="0" w:tplc="F3B03F6A">
      <w:start w:val="1"/>
      <w:numFmt w:val="decimal"/>
      <w:lvlText w:val="%1-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89522234">
    <w:abstractNumId w:val="24"/>
  </w:num>
  <w:num w:numId="2" w16cid:durableId="777288065">
    <w:abstractNumId w:val="13"/>
  </w:num>
  <w:num w:numId="3" w16cid:durableId="30228571">
    <w:abstractNumId w:val="10"/>
  </w:num>
  <w:num w:numId="4" w16cid:durableId="1367947645">
    <w:abstractNumId w:val="27"/>
  </w:num>
  <w:num w:numId="5" w16cid:durableId="1411657182">
    <w:abstractNumId w:val="14"/>
  </w:num>
  <w:num w:numId="6" w16cid:durableId="966857039">
    <w:abstractNumId w:val="19"/>
  </w:num>
  <w:num w:numId="7" w16cid:durableId="1427922147">
    <w:abstractNumId w:val="23"/>
  </w:num>
  <w:num w:numId="8" w16cid:durableId="487215028">
    <w:abstractNumId w:val="9"/>
  </w:num>
  <w:num w:numId="9" w16cid:durableId="93064399">
    <w:abstractNumId w:val="7"/>
  </w:num>
  <w:num w:numId="10" w16cid:durableId="841776030">
    <w:abstractNumId w:val="6"/>
  </w:num>
  <w:num w:numId="11" w16cid:durableId="822739650">
    <w:abstractNumId w:val="5"/>
  </w:num>
  <w:num w:numId="12" w16cid:durableId="1744257815">
    <w:abstractNumId w:val="4"/>
  </w:num>
  <w:num w:numId="13" w16cid:durableId="1292132824">
    <w:abstractNumId w:val="8"/>
  </w:num>
  <w:num w:numId="14" w16cid:durableId="92629402">
    <w:abstractNumId w:val="3"/>
  </w:num>
  <w:num w:numId="15" w16cid:durableId="2009094787">
    <w:abstractNumId w:val="2"/>
  </w:num>
  <w:num w:numId="16" w16cid:durableId="1098868971">
    <w:abstractNumId w:val="1"/>
  </w:num>
  <w:num w:numId="17" w16cid:durableId="1071077175">
    <w:abstractNumId w:val="0"/>
  </w:num>
  <w:num w:numId="18" w16cid:durableId="814952962">
    <w:abstractNumId w:val="16"/>
  </w:num>
  <w:num w:numId="19" w16cid:durableId="1819690953">
    <w:abstractNumId w:val="17"/>
  </w:num>
  <w:num w:numId="20" w16cid:durableId="1211260737">
    <w:abstractNumId w:val="25"/>
  </w:num>
  <w:num w:numId="21" w16cid:durableId="1956477787">
    <w:abstractNumId w:val="21"/>
  </w:num>
  <w:num w:numId="22" w16cid:durableId="139424864">
    <w:abstractNumId w:val="11"/>
  </w:num>
  <w:num w:numId="23" w16cid:durableId="1221020977">
    <w:abstractNumId w:val="29"/>
  </w:num>
  <w:num w:numId="24" w16cid:durableId="464347774">
    <w:abstractNumId w:val="20"/>
  </w:num>
  <w:num w:numId="25" w16cid:durableId="25448098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168836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52465431">
    <w:abstractNumId w:val="18"/>
  </w:num>
  <w:num w:numId="28" w16cid:durableId="1523587289">
    <w:abstractNumId w:val="15"/>
  </w:num>
  <w:num w:numId="29" w16cid:durableId="1647661359">
    <w:abstractNumId w:val="30"/>
  </w:num>
  <w:num w:numId="30" w16cid:durableId="980578081">
    <w:abstractNumId w:val="26"/>
  </w:num>
  <w:num w:numId="31" w16cid:durableId="3746990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NzMyMDI3Mjc0MjJX0lEKTi0uzszPAykwrAUAYsXVZCwAAAA="/>
  </w:docVars>
  <w:rsids>
    <w:rsidRoot w:val="007B0785"/>
    <w:rsid w:val="002D4C26"/>
    <w:rsid w:val="00316572"/>
    <w:rsid w:val="00637197"/>
    <w:rsid w:val="00645252"/>
    <w:rsid w:val="006D3D74"/>
    <w:rsid w:val="006E714C"/>
    <w:rsid w:val="00761332"/>
    <w:rsid w:val="007B0785"/>
    <w:rsid w:val="0083569A"/>
    <w:rsid w:val="008B3C58"/>
    <w:rsid w:val="00996EDE"/>
    <w:rsid w:val="009A2EB5"/>
    <w:rsid w:val="009C210F"/>
    <w:rsid w:val="00A9204E"/>
    <w:rsid w:val="00A928DA"/>
    <w:rsid w:val="00AF41D8"/>
    <w:rsid w:val="00B11107"/>
    <w:rsid w:val="00BD4047"/>
    <w:rsid w:val="00BF3806"/>
    <w:rsid w:val="00C8408D"/>
    <w:rsid w:val="00CB41F3"/>
    <w:rsid w:val="00D44D57"/>
    <w:rsid w:val="00D73A4D"/>
    <w:rsid w:val="00D96352"/>
    <w:rsid w:val="00E8645D"/>
    <w:rsid w:val="00E92943"/>
    <w:rsid w:val="00EB54F3"/>
    <w:rsid w:val="00F33F89"/>
    <w:rsid w:val="00F8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09B9"/>
  <w15:chartTrackingRefBased/>
  <w15:docId w15:val="{2D63094E-DE09-4A6E-8606-F2DAA28D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B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2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BCE0FF-BD36-4420-810E-010D7BDD11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04dd4f8b-4e55-4b0f-90ae-c416a13e2e63"/>
    <ds:schemaRef ds:uri="51b58b7f-359e-418a-8fc0-c5d77d026bdc"/>
  </ds:schemaRefs>
</ds:datastoreItem>
</file>

<file path=customXml/itemProps3.xml><?xml version="1.0" encoding="utf-8"?>
<ds:datastoreItem xmlns:ds="http://schemas.openxmlformats.org/officeDocument/2006/customXml" ds:itemID="{2F4223AC-A568-4AD8-A4FA-422CEDB76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d4f8b-4e55-4b0f-90ae-c416a13e2e63"/>
    <ds:schemaRef ds:uri="51b58b7f-359e-418a-8fc0-c5d77d026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115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Beardsley, Paul</cp:lastModifiedBy>
  <cp:revision>19</cp:revision>
  <dcterms:created xsi:type="dcterms:W3CDTF">2019-01-15T21:03:00Z</dcterms:created>
  <dcterms:modified xsi:type="dcterms:W3CDTF">2023-07-11T10:47:00Z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0x010100488ECE2E70AB8B46B2C449C81E540480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BookType">
    <vt:lpwstr>10</vt:lpwstr>
  </property>
</Properties>
</file>