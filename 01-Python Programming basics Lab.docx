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2BC5" w14:textId="77777777" w:rsidR="005D03A3" w:rsidRDefault="00403D4F" w:rsidP="00831E10">
      <w:pPr>
        <w:pStyle w:val="Heading1"/>
        <w:rPr>
          <w:b/>
        </w:rPr>
      </w:pPr>
      <w:r w:rsidRPr="00B50DD4">
        <w:rPr>
          <w:b/>
        </w:rPr>
        <w:t xml:space="preserve">Chapter </w:t>
      </w:r>
      <w:r w:rsidR="008745D9">
        <w:rPr>
          <w:b/>
        </w:rPr>
        <w:t>01</w:t>
      </w:r>
      <w:r w:rsidR="00F2133A">
        <w:rPr>
          <w:b/>
        </w:rPr>
        <w:t>, Python Programming basics lab</w:t>
      </w:r>
    </w:p>
    <w:p w14:paraId="35A797E4" w14:textId="057596F4" w:rsidR="00831E10" w:rsidRPr="008745D9" w:rsidRDefault="00831E10" w:rsidP="005D03A3"/>
    <w:p w14:paraId="797AC8E3" w14:textId="77777777" w:rsidR="00831E10" w:rsidRPr="00216513" w:rsidRDefault="00831E10" w:rsidP="00831E10">
      <w:pPr>
        <w:pStyle w:val="Heading2"/>
        <w:rPr>
          <w:b/>
        </w:rPr>
      </w:pPr>
      <w:r w:rsidRPr="00216513">
        <w:rPr>
          <w:b/>
        </w:rPr>
        <w:t xml:space="preserve">Objective </w:t>
      </w:r>
    </w:p>
    <w:p w14:paraId="76799C1B" w14:textId="77777777" w:rsidR="00216513" w:rsidRDefault="00216513" w:rsidP="00831E10"/>
    <w:p w14:paraId="3266AA86" w14:textId="3B30A7BF" w:rsidR="00F2133A" w:rsidRDefault="00831E10" w:rsidP="00831E10">
      <w:r>
        <w:t>In this lab you</w:t>
      </w:r>
      <w:r w:rsidR="009276EC">
        <w:t xml:space="preserve"> wi</w:t>
      </w:r>
      <w:r>
        <w:t xml:space="preserve">ll create a Python application. </w:t>
      </w:r>
      <w:r w:rsidR="009276EC">
        <w:t xml:space="preserve"> Please refer to </w:t>
      </w:r>
      <w:r w:rsidR="00B57C5C">
        <w:t>00-Getting Started With Python.docx if you are not sure how to get started.</w:t>
      </w:r>
    </w:p>
    <w:p w14:paraId="27A8B41E" w14:textId="2133796F" w:rsidR="00F2133A" w:rsidRDefault="00F2133A" w:rsidP="00831E10">
      <w:r>
        <w:t xml:space="preserve">You will </w:t>
      </w:r>
      <w:r w:rsidR="00D23B94">
        <w:t xml:space="preserve">as user </w:t>
      </w:r>
      <w:r>
        <w:t xml:space="preserve">input </w:t>
      </w:r>
      <w:r w:rsidR="00D23B94">
        <w:t xml:space="preserve">values using keyboard </w:t>
      </w:r>
      <w:r>
        <w:t xml:space="preserve">and display information. </w:t>
      </w:r>
    </w:p>
    <w:p w14:paraId="0E12A9C9" w14:textId="5E41B8A1" w:rsidR="00831E10" w:rsidRDefault="00F2133A" w:rsidP="00831E10">
      <w:r>
        <w:t>You</w:t>
      </w:r>
      <w:r w:rsidR="009276EC">
        <w:t xml:space="preserve"> will</w:t>
      </w:r>
      <w:r>
        <w:t xml:space="preserve"> also use casting to convert strings to integers and floats</w:t>
      </w:r>
      <w:r w:rsidR="00831E10">
        <w:t>.</w:t>
      </w:r>
    </w:p>
    <w:p w14:paraId="7D08310C" w14:textId="77777777" w:rsidR="00831E10" w:rsidRDefault="00831E10" w:rsidP="00831E10"/>
    <w:p w14:paraId="3E4E9FEE" w14:textId="4964F53C" w:rsidR="00100DEE" w:rsidRDefault="00100DEE" w:rsidP="00831E10">
      <w:r w:rsidRPr="00100DEE">
        <w:rPr>
          <w:b/>
        </w:rPr>
        <w:t>Duration:</w:t>
      </w:r>
      <w:r>
        <w:t xml:space="preserve"> 30 minutes. Please note there are </w:t>
      </w:r>
      <w:r w:rsidR="005D03A3">
        <w:t>four</w:t>
      </w:r>
      <w:r>
        <w:t xml:space="preserve"> parts in this lab.</w:t>
      </w:r>
    </w:p>
    <w:p w14:paraId="695A4FFD" w14:textId="77777777" w:rsidR="00100DEE" w:rsidRDefault="00100DEE" w:rsidP="00831E10"/>
    <w:p w14:paraId="48BB97A4" w14:textId="77777777" w:rsidR="00100DEE" w:rsidRDefault="00100DEE" w:rsidP="00831E10"/>
    <w:p w14:paraId="5FB55CA5" w14:textId="6203DED4" w:rsidR="00F2133A" w:rsidRDefault="00831E10" w:rsidP="00F2133A">
      <w:pPr>
        <w:pStyle w:val="Heading2"/>
        <w:rPr>
          <w:b/>
        </w:rPr>
      </w:pPr>
      <w:r w:rsidRPr="00216513">
        <w:rPr>
          <w:b/>
        </w:rPr>
        <w:t xml:space="preserve">Part </w:t>
      </w:r>
      <w:r w:rsidR="005D03A3">
        <w:rPr>
          <w:b/>
        </w:rPr>
        <w:t>1</w:t>
      </w:r>
      <w:r w:rsidR="00216513" w:rsidRPr="00216513">
        <w:rPr>
          <w:b/>
        </w:rPr>
        <w:t xml:space="preserve"> - </w:t>
      </w:r>
      <w:r w:rsidRPr="00216513">
        <w:rPr>
          <w:b/>
        </w:rPr>
        <w:t>Display Hello World!</w:t>
      </w:r>
      <w:r w:rsidR="00216513">
        <w:rPr>
          <w:b/>
        </w:rPr>
        <w:br/>
      </w:r>
    </w:p>
    <w:p w14:paraId="4BB01FA0" w14:textId="77777777" w:rsidR="00F2133A" w:rsidRPr="00216513" w:rsidRDefault="00F2133A" w:rsidP="00F2133A">
      <w:pPr>
        <w:pStyle w:val="Heading2"/>
        <w:rPr>
          <w:b/>
        </w:rPr>
      </w:pPr>
      <w:r w:rsidRPr="00216513">
        <w:rPr>
          <w:b/>
        </w:rPr>
        <w:t xml:space="preserve">Objective </w:t>
      </w:r>
    </w:p>
    <w:p w14:paraId="3EBA165D" w14:textId="77777777" w:rsidR="00F2133A" w:rsidRDefault="00F2133A" w:rsidP="00F2133A"/>
    <w:p w14:paraId="03F8D471" w14:textId="0F83C21E" w:rsidR="00F2133A" w:rsidRDefault="00F2133A" w:rsidP="00F2133A">
      <w:r>
        <w:t xml:space="preserve">In this lab </w:t>
      </w:r>
      <w:r w:rsidR="009276EC">
        <w:t>you will</w:t>
      </w:r>
      <w:r>
        <w:t xml:space="preserve"> create a Python application. Your code will display text to console. You</w:t>
      </w:r>
      <w:r w:rsidR="009276EC">
        <w:t xml:space="preserve"> wi</w:t>
      </w:r>
      <w:r>
        <w:t>ll then create two variables and display them within a sentence.</w:t>
      </w:r>
    </w:p>
    <w:p w14:paraId="7BFAA0AE" w14:textId="77777777" w:rsidR="00831E10" w:rsidRPr="00216513" w:rsidRDefault="00831E10" w:rsidP="00216513">
      <w:pPr>
        <w:pStyle w:val="Heading2"/>
        <w:rPr>
          <w:b/>
        </w:rPr>
      </w:pPr>
    </w:p>
    <w:p w14:paraId="2AC91139" w14:textId="0FF8C069" w:rsidR="00D23B94" w:rsidRDefault="009276EC" w:rsidP="009276EC">
      <w:pPr>
        <w:pStyle w:val="ListParagraph"/>
        <w:numPr>
          <w:ilvl w:val="0"/>
          <w:numId w:val="24"/>
        </w:numPr>
      </w:pPr>
      <w:r>
        <w:t xml:space="preserve">In your directory PythonArea (or whatever you chose to call it) create a text file called </w:t>
      </w:r>
      <w:r w:rsidRPr="009276EC">
        <w:rPr>
          <w:b/>
          <w:bCs/>
        </w:rPr>
        <w:t>greet.py</w:t>
      </w:r>
      <w:r w:rsidR="00831E10">
        <w:t>.</w:t>
      </w:r>
      <w:r>
        <w:t xml:space="preserve"> and open it in Notepad++ or your preferred text editor.</w:t>
      </w:r>
      <w:r w:rsidR="00831E10">
        <w:br/>
      </w:r>
    </w:p>
    <w:p w14:paraId="25FC7C58" w14:textId="5FF9CC48" w:rsidR="00831E10" w:rsidRDefault="00831E10" w:rsidP="00831E10">
      <w:pPr>
        <w:pStyle w:val="ListParagraph"/>
        <w:numPr>
          <w:ilvl w:val="0"/>
          <w:numId w:val="24"/>
        </w:numPr>
      </w:pPr>
      <w:r>
        <w:t>Type</w:t>
      </w:r>
      <w:r w:rsidR="00D46C4D">
        <w:t xml:space="preserve"> the following text</w:t>
      </w:r>
      <w:r w:rsidR="00D23B94">
        <w:t xml:space="preserve"> in the </w:t>
      </w:r>
      <w:r w:rsidR="009276EC">
        <w:t>file</w:t>
      </w:r>
      <w:r w:rsidR="00D46C4D">
        <w:t>:</w:t>
      </w:r>
      <w:r>
        <w:t xml:space="preserve"> </w:t>
      </w:r>
      <w:r w:rsidR="009276EC">
        <w:br/>
      </w:r>
      <w:r>
        <w:br/>
      </w:r>
      <w:r w:rsidRPr="00831E10">
        <w:rPr>
          <w:rFonts w:ascii="Consolas" w:hAnsi="Consolas" w:cs="Consolas"/>
          <w:b/>
          <w:color w:val="000000"/>
          <w:szCs w:val="19"/>
          <w:lang w:val="en-GB"/>
        </w:rPr>
        <w:t>print(</w:t>
      </w:r>
      <w:r w:rsidRPr="00831E10">
        <w:rPr>
          <w:rFonts w:ascii="Consolas" w:hAnsi="Consolas" w:cs="Consolas"/>
          <w:b/>
          <w:color w:val="A31515"/>
          <w:szCs w:val="19"/>
          <w:lang w:val="en-GB"/>
        </w:rPr>
        <w:t>'Hello World!'</w:t>
      </w:r>
      <w:r w:rsidRPr="00831E10">
        <w:rPr>
          <w:rFonts w:ascii="Consolas" w:hAnsi="Consolas" w:cs="Consolas"/>
          <w:b/>
          <w:color w:val="000000"/>
          <w:szCs w:val="19"/>
          <w:lang w:val="en-GB"/>
        </w:rPr>
        <w:t>)</w:t>
      </w:r>
      <w:r w:rsidR="008B5354">
        <w:rPr>
          <w:rFonts w:ascii="Consolas" w:hAnsi="Consolas" w:cs="Consolas"/>
          <w:b/>
          <w:color w:val="000000"/>
          <w:szCs w:val="19"/>
          <w:lang w:val="en-GB"/>
        </w:rPr>
        <w:br/>
      </w:r>
    </w:p>
    <w:p w14:paraId="623B0C97" w14:textId="4EE03B04" w:rsidR="00831E10" w:rsidRDefault="009276EC" w:rsidP="00831E10">
      <w:pPr>
        <w:pStyle w:val="ListParagraph"/>
        <w:numPr>
          <w:ilvl w:val="0"/>
          <w:numId w:val="24"/>
        </w:numPr>
      </w:pPr>
      <w:r>
        <w:t>Save the file.</w:t>
      </w:r>
      <w:r w:rsidR="00B57C5C">
        <w:t xml:space="preserve"> You can use </w:t>
      </w:r>
      <w:r w:rsidR="00B57C5C" w:rsidRPr="00B57C5C">
        <w:rPr>
          <w:b/>
          <w:bCs/>
        </w:rPr>
        <w:t>ctrl-s</w:t>
      </w:r>
      <w:r w:rsidR="00B57C5C">
        <w:t xml:space="preserve"> as a shortcut.</w:t>
      </w:r>
    </w:p>
    <w:p w14:paraId="0E5EE7C8" w14:textId="77777777" w:rsidR="00D46C4D" w:rsidRDefault="00D46C4D" w:rsidP="00D46C4D">
      <w:pPr>
        <w:pStyle w:val="ListParagraph"/>
      </w:pPr>
    </w:p>
    <w:p w14:paraId="69EE9ED9" w14:textId="15FE052F" w:rsidR="00831E10" w:rsidRDefault="009276EC" w:rsidP="00831E10">
      <w:pPr>
        <w:pStyle w:val="ListParagraph"/>
        <w:numPr>
          <w:ilvl w:val="0"/>
          <w:numId w:val="24"/>
        </w:numPr>
      </w:pPr>
      <w:r>
        <w:t>In Command Prompt or Terminal run the code using</w:t>
      </w:r>
      <w:r>
        <w:br/>
      </w:r>
      <w:r>
        <w:br/>
      </w:r>
      <w:r w:rsidRPr="009276EC">
        <w:rPr>
          <w:b/>
          <w:bCs/>
        </w:rPr>
        <w:t>python greet.py</w:t>
      </w:r>
    </w:p>
    <w:p w14:paraId="0250D7B5" w14:textId="77777777" w:rsidR="00D46C4D" w:rsidRDefault="00D46C4D" w:rsidP="00D46C4D">
      <w:pPr>
        <w:pStyle w:val="ListParagraph"/>
      </w:pPr>
    </w:p>
    <w:p w14:paraId="726FEB4E" w14:textId="0B652FBC" w:rsidR="00216513" w:rsidRDefault="009276EC" w:rsidP="00831E10">
      <w:pPr>
        <w:pStyle w:val="ListParagraph"/>
        <w:numPr>
          <w:ilvl w:val="0"/>
          <w:numId w:val="24"/>
        </w:numPr>
      </w:pPr>
      <w:r>
        <w:t>Observe the message</w:t>
      </w:r>
      <w:r>
        <w:br/>
      </w:r>
      <w:r>
        <w:br/>
        <w:t>Hello World!</w:t>
      </w:r>
      <w:r>
        <w:br/>
      </w:r>
      <w:r>
        <w:br/>
        <w:t xml:space="preserve">in the </w:t>
      </w:r>
      <w:r w:rsidR="00B57C5C">
        <w:t>Command Prompt.</w:t>
      </w:r>
      <w:r w:rsidR="00D23B94">
        <w:br/>
      </w:r>
      <w:r w:rsidR="00D23B94">
        <w:br/>
      </w:r>
    </w:p>
    <w:p w14:paraId="4AA30427" w14:textId="77777777" w:rsidR="00831E10" w:rsidRDefault="00831E10" w:rsidP="00216513">
      <w:pPr>
        <w:pStyle w:val="Heading2"/>
      </w:pPr>
      <w:r w:rsidRPr="00216513">
        <w:rPr>
          <w:b/>
        </w:rPr>
        <w:t>Part 2</w:t>
      </w:r>
      <w:r w:rsidR="00216513">
        <w:rPr>
          <w:b/>
        </w:rPr>
        <w:t xml:space="preserve"> - </w:t>
      </w:r>
      <w:r w:rsidRPr="00216513">
        <w:rPr>
          <w:b/>
        </w:rPr>
        <w:t>Disp</w:t>
      </w:r>
      <w:r w:rsidR="00216513">
        <w:rPr>
          <w:b/>
        </w:rPr>
        <w:t>lay a message using variables</w:t>
      </w:r>
      <w:r>
        <w:t xml:space="preserve"> </w:t>
      </w:r>
    </w:p>
    <w:p w14:paraId="6AE31D76" w14:textId="77777777" w:rsidR="00831E10" w:rsidRDefault="00831E10" w:rsidP="00831E10">
      <w:pPr>
        <w:pStyle w:val="Heading3"/>
      </w:pPr>
    </w:p>
    <w:p w14:paraId="25EE3B25" w14:textId="36E8515D" w:rsidR="00831E10" w:rsidRDefault="00831E10" w:rsidP="00831E10">
      <w:pPr>
        <w:pStyle w:val="ListParagraph"/>
        <w:numPr>
          <w:ilvl w:val="0"/>
          <w:numId w:val="25"/>
        </w:numPr>
      </w:pPr>
      <w:r>
        <w:t xml:space="preserve">Create two variables to hold someone's name and age. </w:t>
      </w:r>
      <w:r w:rsidR="00886D65">
        <w:br/>
      </w:r>
      <w:r>
        <w:t xml:space="preserve">In the </w:t>
      </w:r>
      <w:r w:rsidR="00B57C5C" w:rsidRPr="00B57C5C">
        <w:rPr>
          <w:b/>
          <w:bCs/>
        </w:rPr>
        <w:t>greet.py</w:t>
      </w:r>
      <w:r w:rsidR="00B57C5C">
        <w:t xml:space="preserve"> file</w:t>
      </w:r>
      <w:r>
        <w:t>, just below the last print() statement</w:t>
      </w:r>
      <w:r w:rsidR="00886D65">
        <w:t>,</w:t>
      </w:r>
      <w:r>
        <w:t xml:space="preserve"> type:</w:t>
      </w:r>
      <w:r>
        <w:br/>
      </w:r>
    </w:p>
    <w:p w14:paraId="3F5FB6E9" w14:textId="77777777" w:rsidR="00831E10" w:rsidRPr="00831E10" w:rsidRDefault="00831E10" w:rsidP="00831E10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r w:rsidRPr="00831E10">
        <w:rPr>
          <w:rFonts w:ascii="Consolas" w:hAnsi="Consolas" w:cs="Consolas"/>
          <w:b/>
          <w:color w:val="000000"/>
          <w:szCs w:val="19"/>
          <w:lang w:val="en-GB"/>
        </w:rPr>
        <w:lastRenderedPageBreak/>
        <w:t>username=</w:t>
      </w:r>
      <w:r w:rsidRPr="00831E10">
        <w:rPr>
          <w:rFonts w:ascii="Consolas" w:hAnsi="Consolas" w:cs="Consolas"/>
          <w:b/>
          <w:color w:val="A31515"/>
          <w:szCs w:val="19"/>
          <w:lang w:val="en-GB"/>
        </w:rPr>
        <w:t>'Bob'</w:t>
      </w:r>
    </w:p>
    <w:p w14:paraId="55F8D286" w14:textId="77777777" w:rsidR="00831E10" w:rsidRPr="00831E10" w:rsidRDefault="00831E10" w:rsidP="00831E10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r w:rsidRPr="00831E10">
        <w:rPr>
          <w:rFonts w:ascii="Consolas" w:hAnsi="Consolas" w:cs="Consolas"/>
          <w:b/>
          <w:color w:val="000000"/>
          <w:szCs w:val="19"/>
          <w:lang w:val="en-GB"/>
        </w:rPr>
        <w:t>age=32</w:t>
      </w:r>
    </w:p>
    <w:p w14:paraId="45B13C44" w14:textId="77777777" w:rsidR="00831E10" w:rsidRPr="00831E10" w:rsidRDefault="00831E10" w:rsidP="00831E10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r w:rsidRPr="00831E10">
        <w:rPr>
          <w:rFonts w:ascii="Consolas" w:hAnsi="Consolas" w:cs="Consolas"/>
          <w:b/>
          <w:color w:val="000000"/>
          <w:szCs w:val="19"/>
          <w:lang w:val="en-GB"/>
        </w:rPr>
        <w:t>print(username,</w:t>
      </w:r>
      <w:r w:rsidRPr="00831E10">
        <w:rPr>
          <w:rFonts w:ascii="Consolas" w:hAnsi="Consolas" w:cs="Consolas"/>
          <w:b/>
          <w:color w:val="A31515"/>
          <w:szCs w:val="19"/>
          <w:lang w:val="en-GB"/>
        </w:rPr>
        <w:t>'is'</w:t>
      </w:r>
      <w:r w:rsidRPr="00831E10">
        <w:rPr>
          <w:rFonts w:ascii="Consolas" w:hAnsi="Consolas" w:cs="Consolas"/>
          <w:b/>
          <w:color w:val="000000"/>
          <w:szCs w:val="19"/>
          <w:lang w:val="en-GB"/>
        </w:rPr>
        <w:t>,age,</w:t>
      </w:r>
      <w:r w:rsidRPr="00831E10">
        <w:rPr>
          <w:rFonts w:ascii="Consolas" w:hAnsi="Consolas" w:cs="Consolas"/>
          <w:b/>
          <w:color w:val="A31515"/>
          <w:szCs w:val="19"/>
          <w:lang w:val="en-GB"/>
        </w:rPr>
        <w:t>'years old'</w:t>
      </w:r>
      <w:r w:rsidRPr="00831E10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3B61D186" w14:textId="77777777" w:rsidR="00831E10" w:rsidRDefault="00831E10"/>
    <w:p w14:paraId="6A4B06BA" w14:textId="7C7B1514" w:rsidR="008B5354" w:rsidRDefault="00B57C5C" w:rsidP="00B57C5C">
      <w:pPr>
        <w:pStyle w:val="ListParagraph"/>
        <w:numPr>
          <w:ilvl w:val="0"/>
          <w:numId w:val="25"/>
        </w:numPr>
      </w:pPr>
      <w:r>
        <w:t>Save the file and run it.</w:t>
      </w:r>
      <w:r w:rsidR="008B5354">
        <w:br/>
      </w:r>
    </w:p>
    <w:p w14:paraId="5B4E0574" w14:textId="77777777" w:rsidR="00216513" w:rsidRDefault="00216513" w:rsidP="00216513">
      <w:pPr>
        <w:pStyle w:val="ListParagraph"/>
        <w:numPr>
          <w:ilvl w:val="0"/>
          <w:numId w:val="25"/>
        </w:numPr>
      </w:pPr>
      <w:r>
        <w:t>Modify your code to use the '+' character to add strings</w:t>
      </w:r>
    </w:p>
    <w:p w14:paraId="5B3424F5" w14:textId="77777777" w:rsidR="008B5354" w:rsidRDefault="008B5354" w:rsidP="00216513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</w:p>
    <w:p w14:paraId="7A7AA178" w14:textId="77777777" w:rsidR="00216513" w:rsidRPr="00831E10" w:rsidRDefault="00216513" w:rsidP="00216513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r w:rsidRPr="00831E10">
        <w:rPr>
          <w:rFonts w:ascii="Consolas" w:hAnsi="Consolas" w:cs="Consolas"/>
          <w:b/>
          <w:color w:val="000000"/>
          <w:szCs w:val="19"/>
          <w:lang w:val="en-GB"/>
        </w:rPr>
        <w:t>username=</w:t>
      </w:r>
      <w:r w:rsidRPr="00831E10">
        <w:rPr>
          <w:rFonts w:ascii="Consolas" w:hAnsi="Consolas" w:cs="Consolas"/>
          <w:b/>
          <w:color w:val="A31515"/>
          <w:szCs w:val="19"/>
          <w:lang w:val="en-GB"/>
        </w:rPr>
        <w:t>'Bob'</w:t>
      </w:r>
    </w:p>
    <w:p w14:paraId="4D9169F6" w14:textId="77777777" w:rsidR="00216513" w:rsidRPr="00831E10" w:rsidRDefault="00216513" w:rsidP="00216513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r w:rsidRPr="00831E10">
        <w:rPr>
          <w:rFonts w:ascii="Consolas" w:hAnsi="Consolas" w:cs="Consolas"/>
          <w:b/>
          <w:color w:val="000000"/>
          <w:szCs w:val="19"/>
          <w:lang w:val="en-GB"/>
        </w:rPr>
        <w:t>age=32</w:t>
      </w:r>
    </w:p>
    <w:p w14:paraId="5E9AD576" w14:textId="77777777" w:rsidR="00216513" w:rsidRPr="00831E10" w:rsidRDefault="00216513" w:rsidP="00216513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r>
        <w:rPr>
          <w:rFonts w:ascii="Consolas" w:hAnsi="Consolas" w:cs="Consolas"/>
          <w:b/>
          <w:color w:val="000000"/>
          <w:szCs w:val="19"/>
          <w:lang w:val="en-GB"/>
        </w:rPr>
        <w:t>print(username+</w:t>
      </w:r>
      <w:r w:rsidRPr="00831E10">
        <w:rPr>
          <w:rFonts w:ascii="Consolas" w:hAnsi="Consolas" w:cs="Consolas"/>
          <w:b/>
          <w:color w:val="A31515"/>
          <w:szCs w:val="19"/>
          <w:lang w:val="en-GB"/>
        </w:rPr>
        <w:t>'is'</w:t>
      </w:r>
      <w:r>
        <w:rPr>
          <w:rFonts w:ascii="Consolas" w:hAnsi="Consolas" w:cs="Consolas"/>
          <w:b/>
          <w:color w:val="000000"/>
          <w:szCs w:val="19"/>
          <w:lang w:val="en-GB"/>
        </w:rPr>
        <w:t>+age+</w:t>
      </w:r>
      <w:r w:rsidRPr="00831E10">
        <w:rPr>
          <w:rFonts w:ascii="Consolas" w:hAnsi="Consolas" w:cs="Consolas"/>
          <w:b/>
          <w:color w:val="A31515"/>
          <w:szCs w:val="19"/>
          <w:lang w:val="en-GB"/>
        </w:rPr>
        <w:t>'years old'</w:t>
      </w:r>
      <w:r w:rsidRPr="00831E10">
        <w:rPr>
          <w:rFonts w:ascii="Consolas" w:hAnsi="Consolas" w:cs="Consolas"/>
          <w:b/>
          <w:color w:val="000000"/>
          <w:szCs w:val="19"/>
          <w:lang w:val="en-GB"/>
        </w:rPr>
        <w:t>)</w:t>
      </w:r>
      <w:r>
        <w:rPr>
          <w:rFonts w:ascii="Consolas" w:hAnsi="Consolas" w:cs="Consolas"/>
          <w:b/>
          <w:color w:val="000000"/>
          <w:szCs w:val="19"/>
          <w:lang w:val="en-GB"/>
        </w:rPr>
        <w:br/>
      </w:r>
    </w:p>
    <w:p w14:paraId="01C85955" w14:textId="104444E8" w:rsidR="00216513" w:rsidRDefault="00B27499" w:rsidP="00216513">
      <w:pPr>
        <w:pStyle w:val="ListParagraph"/>
        <w:numPr>
          <w:ilvl w:val="0"/>
          <w:numId w:val="25"/>
        </w:numPr>
      </w:pPr>
      <w:r>
        <w:t>Save the file and run it.</w:t>
      </w:r>
      <w:r w:rsidR="00216513">
        <w:br/>
      </w:r>
    </w:p>
    <w:p w14:paraId="7E17BE75" w14:textId="77777777" w:rsidR="00216513" w:rsidRDefault="00216513" w:rsidP="00216513">
      <w:pPr>
        <w:pStyle w:val="ListParagraph"/>
        <w:numPr>
          <w:ilvl w:val="0"/>
          <w:numId w:val="25"/>
        </w:numPr>
      </w:pPr>
      <w:r>
        <w:t>Does the output look right or strings are stuck together. That's what + and strings does!</w:t>
      </w:r>
    </w:p>
    <w:p w14:paraId="6FF291A1" w14:textId="26142803" w:rsidR="00216513" w:rsidRPr="00831E10" w:rsidRDefault="00D23B94" w:rsidP="00216513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r>
        <w:br/>
      </w:r>
      <w:r w:rsidR="00216513">
        <w:t>Modify the print statement by inserting three spaces in the strings like:</w:t>
      </w:r>
      <w:r w:rsidR="00B27499">
        <w:br/>
      </w:r>
      <w:r w:rsidR="00216513">
        <w:br/>
      </w:r>
      <w:r w:rsidR="00216513" w:rsidRPr="00831E10">
        <w:rPr>
          <w:rFonts w:ascii="Consolas" w:hAnsi="Consolas" w:cs="Consolas"/>
          <w:b/>
          <w:color w:val="000000"/>
          <w:szCs w:val="19"/>
          <w:lang w:val="en-GB"/>
        </w:rPr>
        <w:t>print(username,</w:t>
      </w:r>
      <w:r w:rsidR="00216513" w:rsidRPr="00831E10">
        <w:rPr>
          <w:rFonts w:ascii="Consolas" w:hAnsi="Consolas" w:cs="Consolas"/>
          <w:b/>
          <w:color w:val="A31515"/>
          <w:szCs w:val="19"/>
          <w:lang w:val="en-GB"/>
        </w:rPr>
        <w:t>'</w:t>
      </w:r>
      <w:r w:rsidR="00216513">
        <w:rPr>
          <w:rFonts w:ascii="Consolas" w:hAnsi="Consolas" w:cs="Consolas"/>
          <w:b/>
          <w:color w:val="A31515"/>
          <w:szCs w:val="19"/>
          <w:lang w:val="en-GB"/>
        </w:rPr>
        <w:t xml:space="preserve"> </w:t>
      </w:r>
      <w:r w:rsidR="00216513" w:rsidRPr="00831E10">
        <w:rPr>
          <w:rFonts w:ascii="Consolas" w:hAnsi="Consolas" w:cs="Consolas"/>
          <w:b/>
          <w:color w:val="A31515"/>
          <w:szCs w:val="19"/>
          <w:lang w:val="en-GB"/>
        </w:rPr>
        <w:t>is</w:t>
      </w:r>
      <w:r w:rsidR="00216513">
        <w:rPr>
          <w:rFonts w:ascii="Consolas" w:hAnsi="Consolas" w:cs="Consolas"/>
          <w:b/>
          <w:color w:val="A31515"/>
          <w:szCs w:val="19"/>
          <w:lang w:val="en-GB"/>
        </w:rPr>
        <w:t xml:space="preserve"> </w:t>
      </w:r>
      <w:r w:rsidR="00216513" w:rsidRPr="00831E10">
        <w:rPr>
          <w:rFonts w:ascii="Consolas" w:hAnsi="Consolas" w:cs="Consolas"/>
          <w:b/>
          <w:color w:val="A31515"/>
          <w:szCs w:val="19"/>
          <w:lang w:val="en-GB"/>
        </w:rPr>
        <w:t>'</w:t>
      </w:r>
      <w:r w:rsidR="00216513">
        <w:rPr>
          <w:rFonts w:ascii="Consolas" w:hAnsi="Consolas" w:cs="Consolas"/>
          <w:b/>
          <w:color w:val="000000"/>
          <w:szCs w:val="19"/>
          <w:lang w:val="en-GB"/>
        </w:rPr>
        <w:t>+age+</w:t>
      </w:r>
      <w:r w:rsidR="00216513" w:rsidRPr="00831E10">
        <w:rPr>
          <w:rFonts w:ascii="Consolas" w:hAnsi="Consolas" w:cs="Consolas"/>
          <w:b/>
          <w:color w:val="A31515"/>
          <w:szCs w:val="19"/>
          <w:lang w:val="en-GB"/>
        </w:rPr>
        <w:t>'</w:t>
      </w:r>
      <w:r w:rsidR="00216513">
        <w:rPr>
          <w:rFonts w:ascii="Consolas" w:hAnsi="Consolas" w:cs="Consolas"/>
          <w:b/>
          <w:color w:val="A31515"/>
          <w:szCs w:val="19"/>
          <w:lang w:val="en-GB"/>
        </w:rPr>
        <w:t xml:space="preserve"> </w:t>
      </w:r>
      <w:r w:rsidR="00216513" w:rsidRPr="00831E10">
        <w:rPr>
          <w:rFonts w:ascii="Consolas" w:hAnsi="Consolas" w:cs="Consolas"/>
          <w:b/>
          <w:color w:val="A31515"/>
          <w:szCs w:val="19"/>
          <w:lang w:val="en-GB"/>
        </w:rPr>
        <w:t>years old'</w:t>
      </w:r>
      <w:r w:rsidR="00216513" w:rsidRPr="00831E10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47C9B976" w14:textId="77777777" w:rsidR="00100DEE" w:rsidRDefault="00216513" w:rsidP="00216513">
      <w:pPr>
        <w:pStyle w:val="ListParagraph"/>
        <w:rPr>
          <w:b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D1750" wp14:editId="7F240AEF">
                <wp:simplePos x="0" y="0"/>
                <wp:positionH relativeFrom="column">
                  <wp:posOffset>2514600</wp:posOffset>
                </wp:positionH>
                <wp:positionV relativeFrom="paragraph">
                  <wp:posOffset>5080</wp:posOffset>
                </wp:positionV>
                <wp:extent cx="82550" cy="76200"/>
                <wp:effectExtent l="19050" t="19050" r="31750" b="1905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DCD5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margin-left:198pt;margin-top:.4pt;width:6.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" adj="10800" fillcolor="#5b9bd5 [3204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47FD7" wp14:editId="21692F41">
                <wp:simplePos x="0" y="0"/>
                <wp:positionH relativeFrom="column">
                  <wp:posOffset>1930400</wp:posOffset>
                </wp:positionH>
                <wp:positionV relativeFrom="paragraph">
                  <wp:posOffset>-1270</wp:posOffset>
                </wp:positionV>
                <wp:extent cx="82550" cy="76200"/>
                <wp:effectExtent l="19050" t="19050" r="31750" b="19050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CCA61" id="Up Arrow 2" o:spid="_x0000_s1026" type="#_x0000_t68" style="position:absolute;margin-left:152pt;margin-top:-.1pt;width:6.5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" adj="10800" fillcolor="#5b9bd5 [3204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6836A" wp14:editId="3B2C5931">
                <wp:simplePos x="0" y="0"/>
                <wp:positionH relativeFrom="column">
                  <wp:posOffset>1663700</wp:posOffset>
                </wp:positionH>
                <wp:positionV relativeFrom="paragraph">
                  <wp:posOffset>-1270</wp:posOffset>
                </wp:positionV>
                <wp:extent cx="82550" cy="76200"/>
                <wp:effectExtent l="19050" t="19050" r="31750" b="19050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993CE" id="Up Arrow 1" o:spid="_x0000_s1026" type="#_x0000_t68" style="position:absolute;margin-left:131pt;margin-top:-.1pt;width:6.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" adj="10800" fillcolor="#5b9bd5 [3204]" strokecolor="#1f4d78 [1604]" strokeweight="1pt"/>
            </w:pict>
          </mc:Fallback>
        </mc:AlternateContent>
      </w:r>
      <w:r>
        <w:br/>
      </w:r>
    </w:p>
    <w:p w14:paraId="20DCB3F8" w14:textId="77777777" w:rsidR="00100DEE" w:rsidRDefault="00100DEE" w:rsidP="00100DEE">
      <w:pPr>
        <w:pStyle w:val="ListParagraph"/>
        <w:numPr>
          <w:ilvl w:val="0"/>
          <w:numId w:val="25"/>
        </w:numPr>
      </w:pPr>
      <w:r>
        <w:t>Save and run your code</w:t>
      </w:r>
    </w:p>
    <w:p w14:paraId="4DF0EB3D" w14:textId="2254EBB6" w:rsidR="00216513" w:rsidRPr="00B87370" w:rsidRDefault="00216513" w:rsidP="00100DEE">
      <w:pPr>
        <w:pStyle w:val="ListParagraph"/>
        <w:rPr>
          <w:b/>
          <w:sz w:val="24"/>
        </w:rPr>
      </w:pPr>
      <w:r>
        <w:rPr>
          <w:b/>
          <w:sz w:val="24"/>
        </w:rPr>
        <w:br/>
      </w:r>
      <w:r w:rsidRPr="00B87370">
        <w:rPr>
          <w:b/>
          <w:sz w:val="24"/>
        </w:rPr>
        <w:t xml:space="preserve">Please </w:t>
      </w:r>
      <w:r w:rsidRPr="00B87370">
        <w:rPr>
          <w:b/>
          <w:color w:val="FF0000"/>
          <w:sz w:val="24"/>
        </w:rPr>
        <w:t xml:space="preserve">do not </w:t>
      </w:r>
      <w:r w:rsidRPr="00B87370">
        <w:rPr>
          <w:b/>
          <w:sz w:val="24"/>
        </w:rPr>
        <w:t xml:space="preserve">close this application. You'll add more code </w:t>
      </w:r>
      <w:r>
        <w:rPr>
          <w:b/>
          <w:sz w:val="24"/>
        </w:rPr>
        <w:t xml:space="preserve">pages </w:t>
      </w:r>
      <w:r w:rsidRPr="00B87370">
        <w:rPr>
          <w:b/>
          <w:sz w:val="24"/>
        </w:rPr>
        <w:t xml:space="preserve">in </w:t>
      </w:r>
      <w:r w:rsidR="00FA5ABC">
        <w:rPr>
          <w:b/>
          <w:sz w:val="24"/>
        </w:rPr>
        <w:t xml:space="preserve">part </w:t>
      </w:r>
      <w:r w:rsidR="005D03A3">
        <w:rPr>
          <w:b/>
          <w:sz w:val="24"/>
        </w:rPr>
        <w:t>3</w:t>
      </w:r>
    </w:p>
    <w:p w14:paraId="2E7D5B34" w14:textId="77777777" w:rsidR="00FA3A43" w:rsidRDefault="00FA3A43" w:rsidP="00FA3A43">
      <w:pPr>
        <w:pStyle w:val="Heading2"/>
        <w:rPr>
          <w:b/>
        </w:rPr>
      </w:pPr>
    </w:p>
    <w:p w14:paraId="1A209DC7" w14:textId="77777777" w:rsidR="00100DEE" w:rsidRDefault="00100DEE" w:rsidP="00100DEE"/>
    <w:p w14:paraId="7051A47F" w14:textId="77777777" w:rsidR="00100DEE" w:rsidRPr="00100DEE" w:rsidRDefault="00100DEE" w:rsidP="00100DEE"/>
    <w:p w14:paraId="072087BD" w14:textId="77777777" w:rsidR="00100DEE" w:rsidRDefault="00100DEE">
      <w:pPr>
        <w:rPr>
          <w:rFonts w:asciiTheme="majorHAnsi" w:eastAsiaTheme="majorEastAsia" w:hAnsiTheme="majorHAnsi" w:cstheme="majorBidi"/>
          <w:b/>
          <w:color w:val="1F4E79" w:themeColor="accent1" w:themeShade="80"/>
          <w:sz w:val="26"/>
          <w:szCs w:val="26"/>
        </w:rPr>
      </w:pPr>
      <w:r>
        <w:rPr>
          <w:b/>
        </w:rPr>
        <w:br w:type="page"/>
      </w:r>
    </w:p>
    <w:p w14:paraId="06040AD9" w14:textId="5D332675" w:rsidR="00FA5ABC" w:rsidRDefault="00FA3A43" w:rsidP="00FA5ABC">
      <w:pPr>
        <w:pStyle w:val="Heading2"/>
        <w:rPr>
          <w:b/>
        </w:rPr>
      </w:pPr>
      <w:r w:rsidRPr="00FA3A43">
        <w:rPr>
          <w:b/>
        </w:rPr>
        <w:lastRenderedPageBreak/>
        <w:t xml:space="preserve">Part </w:t>
      </w:r>
      <w:r w:rsidR="005D03A3">
        <w:rPr>
          <w:b/>
        </w:rPr>
        <w:t>3</w:t>
      </w:r>
      <w:r w:rsidRPr="00FA3A43">
        <w:rPr>
          <w:b/>
        </w:rPr>
        <w:t xml:space="preserve"> – Get user input</w:t>
      </w:r>
      <w:r w:rsidRPr="00FA3A43">
        <w:rPr>
          <w:b/>
        </w:rPr>
        <w:br/>
      </w:r>
    </w:p>
    <w:p w14:paraId="6420C840" w14:textId="77777777" w:rsidR="00FA5ABC" w:rsidRPr="00B50DD4" w:rsidRDefault="00FA5ABC" w:rsidP="00FA5ABC">
      <w:pPr>
        <w:pStyle w:val="Heading2"/>
        <w:rPr>
          <w:b/>
        </w:rPr>
      </w:pPr>
      <w:r w:rsidRPr="00B50DD4">
        <w:rPr>
          <w:b/>
        </w:rPr>
        <w:t xml:space="preserve">Objective </w:t>
      </w:r>
    </w:p>
    <w:p w14:paraId="58AF198A" w14:textId="73F814DD" w:rsidR="00FA5ABC" w:rsidRDefault="00FA5ABC" w:rsidP="00FA5ABC">
      <w:r>
        <w:t xml:space="preserve">In this lab you'll </w:t>
      </w:r>
      <w:r w:rsidR="00B27499">
        <w:t xml:space="preserve">create an interactive version of </w:t>
      </w:r>
      <w:r>
        <w:t xml:space="preserve">the </w:t>
      </w:r>
      <w:r w:rsidR="00B27499" w:rsidRPr="00B27499">
        <w:rPr>
          <w:b/>
          <w:bCs/>
        </w:rPr>
        <w:t>greet</w:t>
      </w:r>
      <w:r>
        <w:t xml:space="preserve"> application.</w:t>
      </w:r>
      <w:r>
        <w:br/>
        <w:t xml:space="preserve">You will also input values using </w:t>
      </w:r>
      <w:r w:rsidR="00B27499">
        <w:t xml:space="preserve">the </w:t>
      </w:r>
      <w:r>
        <w:t xml:space="preserve">keyboard. </w:t>
      </w:r>
      <w:r>
        <w:br/>
      </w:r>
    </w:p>
    <w:p w14:paraId="50739840" w14:textId="77777777" w:rsidR="00FA5ABC" w:rsidRPr="00B50DD4" w:rsidRDefault="00FA5ABC" w:rsidP="00FA5ABC">
      <w:pPr>
        <w:pStyle w:val="Heading3"/>
        <w:rPr>
          <w:b/>
        </w:rPr>
      </w:pPr>
      <w:r w:rsidRPr="00B50DD4">
        <w:rPr>
          <w:b/>
        </w:rPr>
        <w:t>Instructions</w:t>
      </w:r>
      <w:r w:rsidRPr="00B50DD4">
        <w:rPr>
          <w:b/>
        </w:rPr>
        <w:br/>
      </w:r>
    </w:p>
    <w:p w14:paraId="32F19244" w14:textId="3346C15F" w:rsidR="00FA5ABC" w:rsidRDefault="00B27499" w:rsidP="00B27499">
      <w:pPr>
        <w:pStyle w:val="ListParagraph"/>
        <w:numPr>
          <w:ilvl w:val="0"/>
          <w:numId w:val="26"/>
        </w:numPr>
      </w:pPr>
      <w:r>
        <w:t xml:space="preserve">Create a new </w:t>
      </w:r>
      <w:r w:rsidR="00F32008">
        <w:t xml:space="preserve">text </w:t>
      </w:r>
      <w:r>
        <w:t xml:space="preserve">file in PythonArea called </w:t>
      </w:r>
      <w:r w:rsidRPr="00B27499">
        <w:rPr>
          <w:b/>
          <w:bCs/>
        </w:rPr>
        <w:t>greetings.py</w:t>
      </w:r>
      <w:r w:rsidR="00FA5ABC">
        <w:t xml:space="preserve"> </w:t>
      </w:r>
      <w:r w:rsidR="00FA5ABC">
        <w:br/>
      </w:r>
    </w:p>
    <w:p w14:paraId="24F0647B" w14:textId="77777777" w:rsidR="00FA5ABC" w:rsidRPr="009C310C" w:rsidRDefault="00FA5ABC" w:rsidP="00FA5AB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r>
        <w:t>Write the following code to get the username and age by using the keyboard.</w:t>
      </w:r>
      <w:r>
        <w:br/>
      </w:r>
      <w:r>
        <w:rPr>
          <w:rFonts w:ascii="Consolas" w:hAnsi="Consolas" w:cs="Consolas"/>
          <w:b/>
          <w:color w:val="000000"/>
          <w:szCs w:val="19"/>
          <w:lang w:val="en-GB"/>
        </w:rPr>
        <w:br/>
      </w:r>
      <w:r w:rsidRPr="009C310C">
        <w:rPr>
          <w:rFonts w:ascii="Consolas" w:hAnsi="Consolas" w:cs="Consolas"/>
          <w:b/>
          <w:color w:val="000000"/>
          <w:szCs w:val="19"/>
          <w:lang w:val="en-GB"/>
        </w:rPr>
        <w:t>username=input(</w:t>
      </w:r>
      <w:r w:rsidRPr="009C310C">
        <w:rPr>
          <w:rFonts w:ascii="Consolas" w:hAnsi="Consolas" w:cs="Consolas"/>
          <w:b/>
          <w:color w:val="A31515"/>
          <w:szCs w:val="19"/>
          <w:lang w:val="en-GB"/>
        </w:rPr>
        <w:t>'Please enter your name'</w:t>
      </w:r>
      <w:r w:rsidRPr="009C310C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354B805A" w14:textId="77777777" w:rsidR="00FA5ABC" w:rsidRPr="009C310C" w:rsidRDefault="00FA5ABC" w:rsidP="00FA5ABC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r w:rsidRPr="009C310C">
        <w:rPr>
          <w:rFonts w:ascii="Consolas" w:hAnsi="Consolas" w:cs="Consolas"/>
          <w:b/>
          <w:color w:val="000000"/>
          <w:szCs w:val="19"/>
          <w:lang w:val="en-GB"/>
        </w:rPr>
        <w:t>age = input(</w:t>
      </w:r>
      <w:r w:rsidRPr="009C310C">
        <w:rPr>
          <w:rFonts w:ascii="Consolas" w:hAnsi="Consolas" w:cs="Consolas"/>
          <w:b/>
          <w:color w:val="A31515"/>
          <w:szCs w:val="19"/>
          <w:lang w:val="en-GB"/>
        </w:rPr>
        <w:t>'Please enter your age'</w:t>
      </w:r>
      <w:r w:rsidRPr="009C310C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2C87C2FB" w14:textId="77777777" w:rsidR="00FA5ABC" w:rsidRPr="009C310C" w:rsidRDefault="00FA5ABC" w:rsidP="00FA5ABC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r w:rsidRPr="009C310C">
        <w:rPr>
          <w:rFonts w:ascii="Consolas" w:hAnsi="Consolas" w:cs="Consolas"/>
          <w:b/>
          <w:color w:val="000000"/>
          <w:szCs w:val="19"/>
          <w:lang w:val="en-GB"/>
        </w:rPr>
        <w:t>print(username,</w:t>
      </w:r>
      <w:r w:rsidRPr="009C310C">
        <w:rPr>
          <w:rFonts w:ascii="Consolas" w:hAnsi="Consolas" w:cs="Consolas"/>
          <w:b/>
          <w:color w:val="A31515"/>
          <w:szCs w:val="19"/>
          <w:lang w:val="en-GB"/>
        </w:rPr>
        <w:t>'is'</w:t>
      </w:r>
      <w:r w:rsidRPr="009C310C">
        <w:rPr>
          <w:rFonts w:ascii="Consolas" w:hAnsi="Consolas" w:cs="Consolas"/>
          <w:b/>
          <w:color w:val="000000"/>
          <w:szCs w:val="19"/>
          <w:lang w:val="en-GB"/>
        </w:rPr>
        <w:t>,age,</w:t>
      </w:r>
      <w:r w:rsidRPr="009C310C">
        <w:rPr>
          <w:rFonts w:ascii="Consolas" w:hAnsi="Consolas" w:cs="Consolas"/>
          <w:b/>
          <w:color w:val="A31515"/>
          <w:szCs w:val="19"/>
          <w:lang w:val="en-GB"/>
        </w:rPr>
        <w:t>'years old'</w:t>
      </w:r>
      <w:r w:rsidRPr="009C310C">
        <w:rPr>
          <w:rFonts w:ascii="Consolas" w:hAnsi="Consolas" w:cs="Consolas"/>
          <w:b/>
          <w:color w:val="000000"/>
          <w:szCs w:val="19"/>
          <w:lang w:val="en-GB"/>
        </w:rPr>
        <w:t>)</w:t>
      </w:r>
      <w:r w:rsidRPr="009C310C">
        <w:rPr>
          <w:rFonts w:ascii="Consolas" w:hAnsi="Consolas" w:cs="Consolas"/>
          <w:b/>
          <w:color w:val="000000"/>
          <w:szCs w:val="19"/>
          <w:lang w:val="en-GB"/>
        </w:rPr>
        <w:br/>
      </w:r>
    </w:p>
    <w:p w14:paraId="6F4FD931" w14:textId="77777777" w:rsidR="00FA5ABC" w:rsidRDefault="00FA5ABC" w:rsidP="00FA5ABC">
      <w:pPr>
        <w:pStyle w:val="ListParagraph"/>
        <w:numPr>
          <w:ilvl w:val="0"/>
          <w:numId w:val="26"/>
        </w:numPr>
      </w:pPr>
      <w:r>
        <w:t>Save and run your code</w:t>
      </w:r>
    </w:p>
    <w:p w14:paraId="654C2DFA" w14:textId="77777777" w:rsidR="00216513" w:rsidRDefault="00216513" w:rsidP="00FA3A43">
      <w:pPr>
        <w:pStyle w:val="Heading2"/>
        <w:rPr>
          <w:b/>
        </w:rPr>
      </w:pPr>
    </w:p>
    <w:p w14:paraId="368CAF5B" w14:textId="77777777" w:rsidR="00B962A8" w:rsidRPr="00B962A8" w:rsidRDefault="00B962A8" w:rsidP="00B962A8"/>
    <w:p w14:paraId="4E30003D" w14:textId="77777777" w:rsidR="00100DEE" w:rsidRDefault="00100DEE">
      <w:pPr>
        <w:rPr>
          <w:rFonts w:asciiTheme="majorHAnsi" w:eastAsiaTheme="majorEastAsia" w:hAnsiTheme="majorHAnsi" w:cstheme="majorBidi"/>
          <w:b/>
          <w:color w:val="1F4E79" w:themeColor="accent1" w:themeShade="80"/>
          <w:sz w:val="32"/>
          <w:szCs w:val="32"/>
        </w:rPr>
      </w:pPr>
      <w:r>
        <w:rPr>
          <w:b/>
        </w:rPr>
        <w:br w:type="page"/>
      </w:r>
    </w:p>
    <w:p w14:paraId="2285F742" w14:textId="646B5E23" w:rsidR="00B962A8" w:rsidRDefault="00B962A8" w:rsidP="00B962A8">
      <w:pPr>
        <w:pStyle w:val="Heading1"/>
      </w:pPr>
      <w:r>
        <w:rPr>
          <w:b/>
        </w:rPr>
        <w:lastRenderedPageBreak/>
        <w:t xml:space="preserve">Part </w:t>
      </w:r>
      <w:r w:rsidR="005D03A3">
        <w:rPr>
          <w:b/>
        </w:rPr>
        <w:t>4</w:t>
      </w:r>
      <w:r>
        <w:rPr>
          <w:b/>
        </w:rPr>
        <w:br/>
      </w:r>
    </w:p>
    <w:p w14:paraId="086B6351" w14:textId="77777777" w:rsidR="00B962A8" w:rsidRDefault="00B962A8" w:rsidP="00B962A8">
      <w:pPr>
        <w:pStyle w:val="Heading2"/>
        <w:rPr>
          <w:b/>
        </w:rPr>
      </w:pPr>
      <w:r w:rsidRPr="00386E7A">
        <w:rPr>
          <w:b/>
        </w:rPr>
        <w:t xml:space="preserve">Objective </w:t>
      </w:r>
    </w:p>
    <w:p w14:paraId="1ACDC0B7" w14:textId="77777777" w:rsidR="006065CF" w:rsidRPr="006065CF" w:rsidRDefault="006065CF" w:rsidP="006065CF"/>
    <w:p w14:paraId="6266FF59" w14:textId="111703B9" w:rsidR="00B962A8" w:rsidRDefault="00B962A8" w:rsidP="00B962A8">
      <w:r>
        <w:t>In this lab you'll practi</w:t>
      </w:r>
      <w:r w:rsidR="00B27499">
        <w:t>s</w:t>
      </w:r>
      <w:r>
        <w:t>e casting variables.</w:t>
      </w:r>
      <w:r>
        <w:br/>
        <w:t>You will input text values using keyboard and cast (convert) these into numeric types.</w:t>
      </w:r>
    </w:p>
    <w:p w14:paraId="245EF57D" w14:textId="77777777" w:rsidR="00B962A8" w:rsidRDefault="00B962A8" w:rsidP="00B962A8">
      <w:r>
        <w:t>You'll input the length and width of a rectangle and calculate the area and perimeter of the rectangle.</w:t>
      </w:r>
      <w:r>
        <w:br/>
        <w:t xml:space="preserve"> </w:t>
      </w:r>
    </w:p>
    <w:p w14:paraId="69FC956C" w14:textId="77777777" w:rsidR="00B962A8" w:rsidRPr="00386E7A" w:rsidRDefault="00B962A8" w:rsidP="00B962A8">
      <w:pPr>
        <w:pStyle w:val="Heading3"/>
        <w:rPr>
          <w:b/>
        </w:rPr>
      </w:pPr>
      <w:r w:rsidRPr="00386E7A">
        <w:rPr>
          <w:b/>
        </w:rPr>
        <w:t>Step by step instructions</w:t>
      </w:r>
      <w:r w:rsidRPr="00386E7A">
        <w:rPr>
          <w:b/>
        </w:rPr>
        <w:br/>
      </w:r>
    </w:p>
    <w:p w14:paraId="19FD4859" w14:textId="2DE3CA32" w:rsidR="00B962A8" w:rsidRDefault="00F32008" w:rsidP="00B962A8">
      <w:pPr>
        <w:pStyle w:val="ListParagraph"/>
        <w:numPr>
          <w:ilvl w:val="0"/>
          <w:numId w:val="27"/>
        </w:numPr>
        <w:rPr>
          <w:rFonts w:ascii="Consolas" w:hAnsi="Consolas" w:cs="Consolas"/>
          <w:b/>
          <w:color w:val="000000"/>
          <w:szCs w:val="19"/>
          <w:lang w:val="en-GB"/>
        </w:rPr>
      </w:pPr>
      <w:r>
        <w:t xml:space="preserve">Create a text file called </w:t>
      </w:r>
      <w:r w:rsidRPr="00F32008">
        <w:rPr>
          <w:b/>
          <w:bCs/>
        </w:rPr>
        <w:t>rectangle.py</w:t>
      </w:r>
      <w:r w:rsidR="00B962A8">
        <w:t xml:space="preserve"> </w:t>
      </w:r>
      <w:r w:rsidR="00B962A8">
        <w:br/>
      </w:r>
    </w:p>
    <w:p w14:paraId="6FF6B89E" w14:textId="00D6D4D3" w:rsidR="0003359D" w:rsidRPr="0003359D" w:rsidRDefault="00B962A8" w:rsidP="006B3403">
      <w:pPr>
        <w:pStyle w:val="ListParagraph"/>
        <w:numPr>
          <w:ilvl w:val="0"/>
          <w:numId w:val="27"/>
        </w:numPr>
      </w:pPr>
      <w:r>
        <w:t>Input</w:t>
      </w:r>
      <w:r w:rsidRPr="00A20547">
        <w:t xml:space="preserve"> the length of the </w:t>
      </w:r>
      <w:r>
        <w:t xml:space="preserve">first side of a rectangle. </w:t>
      </w:r>
      <w:r>
        <w:br/>
        <w:t xml:space="preserve">Use a suitable variable name such as </w:t>
      </w:r>
      <w:r w:rsidRPr="006B3403">
        <w:rPr>
          <w:b/>
          <w:i/>
        </w:rPr>
        <w:t>length</w:t>
      </w:r>
      <w:r>
        <w:t xml:space="preserve">. </w:t>
      </w:r>
      <w:r>
        <w:br/>
        <w:t>You must cast (convert) the text you input to an integer type (int)</w:t>
      </w:r>
      <w:r>
        <w:br/>
      </w:r>
    </w:p>
    <w:p w14:paraId="671577E3" w14:textId="77777777" w:rsidR="00B962A8" w:rsidRDefault="00B962A8" w:rsidP="0003359D">
      <w:pPr>
        <w:pStyle w:val="ListParagraph"/>
      </w:pPr>
      <w:r w:rsidRPr="005F4C8C">
        <w:rPr>
          <w:b/>
          <w:color w:val="0070C0"/>
        </w:rPr>
        <w:t>Tip:</w:t>
      </w:r>
      <w:r>
        <w:rPr>
          <w:b/>
          <w:color w:val="0070C0"/>
        </w:rPr>
        <w:t xml:space="preserve"> </w:t>
      </w:r>
      <w:r>
        <w:t>Please review the example code on the slides if you're not sure how to achieve this.</w:t>
      </w:r>
      <w:r>
        <w:br/>
      </w:r>
    </w:p>
    <w:p w14:paraId="3DA52E49" w14:textId="4603DC6B" w:rsidR="0003359D" w:rsidRDefault="00B962A8" w:rsidP="00B962A8">
      <w:pPr>
        <w:pStyle w:val="ListParagraph"/>
        <w:numPr>
          <w:ilvl w:val="0"/>
          <w:numId w:val="27"/>
        </w:numPr>
      </w:pPr>
      <w:r w:rsidRPr="00A20547">
        <w:t xml:space="preserve">Input the length of the </w:t>
      </w:r>
      <w:r>
        <w:t xml:space="preserve">second side </w:t>
      </w:r>
      <w:r w:rsidRPr="00A20547">
        <w:t xml:space="preserve">of </w:t>
      </w:r>
      <w:r>
        <w:t xml:space="preserve">the </w:t>
      </w:r>
      <w:r w:rsidRPr="00A20547">
        <w:t>rectangle</w:t>
      </w:r>
      <w:r>
        <w:t xml:space="preserve">. </w:t>
      </w:r>
      <w:r w:rsidRPr="00A20547">
        <w:t xml:space="preserve">  </w:t>
      </w:r>
      <w:r>
        <w:br/>
      </w:r>
    </w:p>
    <w:p w14:paraId="04ED72CD" w14:textId="77777777" w:rsidR="00B962A8" w:rsidRDefault="00B962A8" w:rsidP="0003359D">
      <w:pPr>
        <w:pStyle w:val="ListParagraph"/>
      </w:pPr>
      <w:r>
        <w:t xml:space="preserve">Use a suitable variable name such as </w:t>
      </w:r>
      <w:r>
        <w:rPr>
          <w:b/>
          <w:i/>
        </w:rPr>
        <w:t>width</w:t>
      </w:r>
      <w:r>
        <w:t>.</w:t>
      </w:r>
      <w:r>
        <w:br/>
        <w:t>Again, cast the input text to an integer type (int)</w:t>
      </w:r>
    </w:p>
    <w:p w14:paraId="2459D281" w14:textId="77777777" w:rsidR="00B962A8" w:rsidRDefault="00B962A8" w:rsidP="00B962A8">
      <w:pPr>
        <w:pStyle w:val="ListParagraph"/>
      </w:pPr>
    </w:p>
    <w:p w14:paraId="24ED62E6" w14:textId="1D2BCBB7" w:rsidR="00B962A8" w:rsidRDefault="00B962A8" w:rsidP="00B962A8">
      <w:pPr>
        <w:pStyle w:val="ListParagraph"/>
        <w:numPr>
          <w:ilvl w:val="0"/>
          <w:numId w:val="27"/>
        </w:numPr>
      </w:pPr>
      <w:r w:rsidRPr="00A20547">
        <w:t xml:space="preserve">Calculate and </w:t>
      </w:r>
      <w:r>
        <w:t xml:space="preserve">display </w:t>
      </w:r>
      <w:r w:rsidRPr="00A20547">
        <w:t>the perimeter of the rectangle</w:t>
      </w:r>
      <w:r>
        <w:t>.</w:t>
      </w:r>
      <w:r w:rsidRPr="00A20547">
        <w:t xml:space="preserve">  </w:t>
      </w:r>
      <w:r>
        <w:br/>
      </w:r>
    </w:p>
    <w:p w14:paraId="41F7E8B2" w14:textId="77777777" w:rsidR="00B962A8" w:rsidRPr="00A20547" w:rsidRDefault="00B962A8" w:rsidP="00B962A8">
      <w:pPr>
        <w:pStyle w:val="ListParagraph"/>
        <w:numPr>
          <w:ilvl w:val="0"/>
          <w:numId w:val="27"/>
        </w:numPr>
      </w:pPr>
      <w:r>
        <w:t>Calculate and output</w:t>
      </w:r>
      <w:r w:rsidRPr="00A20547">
        <w:t xml:space="preserve"> the area of the rectangle</w:t>
      </w:r>
      <w:r>
        <w:t>.</w:t>
      </w:r>
      <w:r>
        <w:br/>
      </w:r>
    </w:p>
    <w:p w14:paraId="5EA6D804" w14:textId="77777777" w:rsidR="00B962A8" w:rsidRDefault="00B962A8" w:rsidP="00B962A8">
      <w:pPr>
        <w:pStyle w:val="ListParagraph"/>
        <w:numPr>
          <w:ilvl w:val="0"/>
          <w:numId w:val="27"/>
        </w:numPr>
      </w:pPr>
      <w:r>
        <w:t>Save and run your code</w:t>
      </w:r>
    </w:p>
    <w:p w14:paraId="41BA0C1C" w14:textId="77777777" w:rsidR="00B962A8" w:rsidRDefault="00B962A8" w:rsidP="00B962A8">
      <w:pPr>
        <w:ind w:left="360"/>
      </w:pPr>
    </w:p>
    <w:p w14:paraId="196F7547" w14:textId="77777777" w:rsidR="0003359D" w:rsidRDefault="0003359D" w:rsidP="00B962A8">
      <w:pPr>
        <w:ind w:left="360"/>
      </w:pPr>
    </w:p>
    <w:p w14:paraId="63F2D5DE" w14:textId="77777777" w:rsidR="00A9204E" w:rsidRPr="00B962A8" w:rsidRDefault="00831E10">
      <w:pPr>
        <w:rPr>
          <w:b/>
        </w:rPr>
      </w:pPr>
      <w:r w:rsidRPr="00B962A8">
        <w:rPr>
          <w:b/>
        </w:rPr>
        <w:t>** End</w:t>
      </w:r>
    </w:p>
    <w:sectPr w:rsidR="00A9204E" w:rsidRPr="00B9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F295511"/>
    <w:multiLevelType w:val="hybridMultilevel"/>
    <w:tmpl w:val="1D582FBC"/>
    <w:lvl w:ilvl="0" w:tplc="432A04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6C6154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95667100">
    <w:abstractNumId w:val="25"/>
  </w:num>
  <w:num w:numId="2" w16cid:durableId="583957976">
    <w:abstractNumId w:val="12"/>
  </w:num>
  <w:num w:numId="3" w16cid:durableId="1627156846">
    <w:abstractNumId w:val="10"/>
  </w:num>
  <w:num w:numId="4" w16cid:durableId="1863743805">
    <w:abstractNumId w:val="27"/>
  </w:num>
  <w:num w:numId="5" w16cid:durableId="20589361">
    <w:abstractNumId w:val="15"/>
  </w:num>
  <w:num w:numId="6" w16cid:durableId="1631744840">
    <w:abstractNumId w:val="19"/>
  </w:num>
  <w:num w:numId="7" w16cid:durableId="961036412">
    <w:abstractNumId w:val="23"/>
  </w:num>
  <w:num w:numId="8" w16cid:durableId="836650828">
    <w:abstractNumId w:val="9"/>
  </w:num>
  <w:num w:numId="9" w16cid:durableId="409735367">
    <w:abstractNumId w:val="7"/>
  </w:num>
  <w:num w:numId="10" w16cid:durableId="1151674190">
    <w:abstractNumId w:val="6"/>
  </w:num>
  <w:num w:numId="11" w16cid:durableId="76561891">
    <w:abstractNumId w:val="5"/>
  </w:num>
  <w:num w:numId="12" w16cid:durableId="494340017">
    <w:abstractNumId w:val="4"/>
  </w:num>
  <w:num w:numId="13" w16cid:durableId="1678387257">
    <w:abstractNumId w:val="8"/>
  </w:num>
  <w:num w:numId="14" w16cid:durableId="1160926994">
    <w:abstractNumId w:val="3"/>
  </w:num>
  <w:num w:numId="15" w16cid:durableId="147720352">
    <w:abstractNumId w:val="2"/>
  </w:num>
  <w:num w:numId="16" w16cid:durableId="1071924364">
    <w:abstractNumId w:val="1"/>
  </w:num>
  <w:num w:numId="17" w16cid:durableId="1249147574">
    <w:abstractNumId w:val="0"/>
  </w:num>
  <w:num w:numId="18" w16cid:durableId="223104666">
    <w:abstractNumId w:val="16"/>
  </w:num>
  <w:num w:numId="19" w16cid:durableId="1299336726">
    <w:abstractNumId w:val="17"/>
  </w:num>
  <w:num w:numId="20" w16cid:durableId="1543011713">
    <w:abstractNumId w:val="26"/>
  </w:num>
  <w:num w:numId="21" w16cid:durableId="1365521345">
    <w:abstractNumId w:val="22"/>
  </w:num>
  <w:num w:numId="22" w16cid:durableId="1962034348">
    <w:abstractNumId w:val="11"/>
  </w:num>
  <w:num w:numId="23" w16cid:durableId="446050491">
    <w:abstractNumId w:val="28"/>
  </w:num>
  <w:num w:numId="24" w16cid:durableId="929703099">
    <w:abstractNumId w:val="21"/>
  </w:num>
  <w:num w:numId="25" w16cid:durableId="1965113758">
    <w:abstractNumId w:val="13"/>
  </w:num>
  <w:num w:numId="26" w16cid:durableId="477382031">
    <w:abstractNumId w:val="18"/>
  </w:num>
  <w:num w:numId="27" w16cid:durableId="1779524511">
    <w:abstractNumId w:val="14"/>
  </w:num>
  <w:num w:numId="28" w16cid:durableId="1303467890">
    <w:abstractNumId w:val="20"/>
  </w:num>
  <w:num w:numId="29" w16cid:durableId="16593820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sTSyNDayNDIxN7BU0lEKTi0uzszPAykwrQUAQXhS3SwAAAA="/>
  </w:docVars>
  <w:rsids>
    <w:rsidRoot w:val="00831E10"/>
    <w:rsid w:val="0003359D"/>
    <w:rsid w:val="00100DEE"/>
    <w:rsid w:val="00216513"/>
    <w:rsid w:val="0027765B"/>
    <w:rsid w:val="00403D4F"/>
    <w:rsid w:val="005D03A3"/>
    <w:rsid w:val="006065CF"/>
    <w:rsid w:val="00645252"/>
    <w:rsid w:val="006B3403"/>
    <w:rsid w:val="006D3D74"/>
    <w:rsid w:val="00767D1B"/>
    <w:rsid w:val="00831E10"/>
    <w:rsid w:val="0083569A"/>
    <w:rsid w:val="00861601"/>
    <w:rsid w:val="008745D9"/>
    <w:rsid w:val="00886D65"/>
    <w:rsid w:val="008B5354"/>
    <w:rsid w:val="009276EC"/>
    <w:rsid w:val="00946473"/>
    <w:rsid w:val="00A9204E"/>
    <w:rsid w:val="00B27499"/>
    <w:rsid w:val="00B57C5C"/>
    <w:rsid w:val="00B87370"/>
    <w:rsid w:val="00B962A8"/>
    <w:rsid w:val="00D23B94"/>
    <w:rsid w:val="00D46C4D"/>
    <w:rsid w:val="00EC185D"/>
    <w:rsid w:val="00F2133A"/>
    <w:rsid w:val="00F32008"/>
    <w:rsid w:val="00FA3A43"/>
    <w:rsid w:val="00FA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A755"/>
  <w15:chartTrackingRefBased/>
  <w15:docId w15:val="{E44FDBB2-2E1D-4096-A052-A0F1E6DF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3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Props1.xml><?xml version="1.0" encoding="utf-8"?>
<ds:datastoreItem xmlns:ds="http://schemas.openxmlformats.org/officeDocument/2006/customXml" ds:itemID="{C6867663-B279-4037-A405-A05FD02A6A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2E3AD3-D5A0-49AE-B075-317F8BC08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d4f8b-4e55-4b0f-90ae-c416a13e2e63"/>
    <ds:schemaRef ds:uri="51b58b7f-359e-418a-8fc0-c5d77d02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104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Beardsley, Paul</cp:lastModifiedBy>
  <cp:revision>14</cp:revision>
  <dcterms:created xsi:type="dcterms:W3CDTF">2019-07-01T10:12:00Z</dcterms:created>
  <dcterms:modified xsi:type="dcterms:W3CDTF">2023-07-10T16:32:00Z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0x010100488ECE2E70AB8B46B2C449C81E540480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BookType">
    <vt:lpwstr>10</vt:lpwstr>
  </property>
</Properties>
</file>